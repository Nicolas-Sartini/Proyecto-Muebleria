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Pr="008F6688" w:rsidRDefault="006919D5">
      <w:pPr>
        <w:pStyle w:val="Sinespaciado"/>
        <w:rPr>
          <w:rFonts w:ascii="Cambria" w:hAnsi="Cambria"/>
          <w:sz w:val="72"/>
          <w:szCs w:val="72"/>
        </w:rPr>
      </w:pPr>
    </w:p>
    <w:p w:rsidR="006919D5" w:rsidRPr="008F6688" w:rsidRDefault="006919D5">
      <w:pPr>
        <w:pStyle w:val="Sinespaciado"/>
        <w:rPr>
          <w:rFonts w:ascii="Cambria" w:hAnsi="Cambria"/>
          <w:sz w:val="72"/>
          <w:szCs w:val="72"/>
        </w:rPr>
      </w:pPr>
    </w:p>
    <w:p w:rsidR="00D06E99" w:rsidRPr="008F6688" w:rsidRDefault="00B66307">
      <w:pPr>
        <w:pStyle w:val="Sinespaciado"/>
        <w:rPr>
          <w:rFonts w:ascii="Cambria" w:hAnsi="Cambria"/>
          <w:sz w:val="72"/>
          <w:szCs w:val="72"/>
        </w:rPr>
      </w:pPr>
      <w:r w:rsidRPr="008F6688">
        <w:rPr>
          <w:rFonts w:ascii="Cambria" w:hAnsi="Cambria"/>
          <w:noProof/>
          <w:lang w:val="es-AR" w:eastAsia="es-AR"/>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0355" cy="854710"/>
                <wp:effectExtent l="12700" t="12700" r="10795" b="8890"/>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85471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051650F" id="Rectangle 6" o:spid="_x0000_s1026" style="position:absolute;margin-left:0;margin-top:0;width:623.65pt;height:67.3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" o:allowincell="f" fillcolor="#4bacc6" strokecolor="#31849b">
                <w10:wrap anchorx="page" anchory="page"/>
              </v:rect>
            </w:pict>
          </mc:Fallback>
        </mc:AlternateContent>
      </w:r>
      <w:r w:rsidRPr="008F6688">
        <w:rPr>
          <w:rFonts w:ascii="Cambria" w:hAnsi="Cambria"/>
          <w:noProof/>
          <w:lang w:val="es-AR" w:eastAsia="es-AR"/>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03940"/>
                <wp:effectExtent l="10160" t="5080" r="13335" b="1143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9DBC1A6"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" o:allowincell="f" strokecolor="#31849b">
                <w10:wrap anchorx="page" anchory="page"/>
              </v:rect>
            </w:pict>
          </mc:Fallback>
        </mc:AlternateContent>
      </w:r>
      <w:r w:rsidRPr="008F6688">
        <w:rPr>
          <w:rFonts w:ascii="Cambria" w:hAnsi="Cambria"/>
          <w:noProof/>
          <w:lang w:val="es-AR" w:eastAsia="es-AR"/>
        </w:rPr>
        <mc:AlternateContent>
          <mc:Choice Requires="wps">
            <w:drawing>
              <wp:anchor distT="0" distB="0" distL="114300" distR="114300" simplePos="0" relativeHeight="251655680" behindDoc="0" locked="0" layoutInCell="0" allowOverlap="1">
                <wp:simplePos x="0" y="0"/>
                <wp:positionH relativeFrom="page">
                  <wp:posOffset>6794500</wp:posOffset>
                </wp:positionH>
                <wp:positionV relativeFrom="page">
                  <wp:posOffset>-262255</wp:posOffset>
                </wp:positionV>
                <wp:extent cx="90805" cy="11203940"/>
                <wp:effectExtent l="6350" t="5080" r="7620" b="11430"/>
                <wp:wrapNone/>
                <wp:docPr id="1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2C8FC88" id="Rectangle 8" o:spid="_x0000_s1026" style="position:absolute;margin-left:535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" o:allowincell="f" strokecolor="#31849b">
                <w10:wrap anchorx="page" anchory="page"/>
              </v:rect>
            </w:pict>
          </mc:Fallback>
        </mc:AlternateContent>
      </w:r>
      <w:r w:rsidRPr="008F6688">
        <w:rPr>
          <w:rFonts w:ascii="Cambria" w:hAnsi="Cambria"/>
          <w:noProof/>
          <w:lang w:val="es-AR" w:eastAsia="es-AR"/>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0355" cy="864235"/>
                <wp:effectExtent l="12065" t="13970" r="11430" b="7620"/>
                <wp:wrapNone/>
                <wp:docPr id="1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86423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C9D3120" id="Rectangle 7" o:spid="_x0000_s1026" style="position:absolute;margin-left:-14.45pt;margin-top:.4pt;width:623.65pt;height:68.0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" o:allowincell="f" fillcolor="#4bacc6" strokecolor="#31849b">
                <w10:wrap anchorx="page" anchory="page"/>
              </v:rect>
            </w:pict>
          </mc:Fallback>
        </mc:AlternateContent>
      </w:r>
    </w:p>
    <w:p w:rsidR="00D06E99" w:rsidRPr="008F6688" w:rsidRDefault="0017503A">
      <w:pPr>
        <w:pStyle w:val="Sinespaciado"/>
        <w:rPr>
          <w:rFonts w:ascii="Cambria" w:hAnsi="Cambria"/>
          <w:sz w:val="48"/>
          <w:szCs w:val="72"/>
        </w:rPr>
      </w:pPr>
      <w:r w:rsidRPr="008F6688">
        <w:rPr>
          <w:rFonts w:ascii="Cambria" w:hAnsi="Cambria"/>
          <w:sz w:val="48"/>
          <w:szCs w:val="72"/>
        </w:rPr>
        <w:t>Especificación de Requerimientos</w:t>
      </w:r>
    </w:p>
    <w:p w:rsidR="00683A4F" w:rsidRPr="008F6688" w:rsidRDefault="00683A4F" w:rsidP="00683A4F">
      <w:pPr>
        <w:spacing w:before="0" w:line="240" w:lineRule="auto"/>
        <w:ind w:left="0" w:firstLine="0"/>
        <w:rPr>
          <w:rFonts w:ascii="Cambria" w:eastAsia="Cambria" w:hAnsi="Cambria" w:cs="Cambria"/>
          <w:sz w:val="48"/>
          <w:szCs w:val="72"/>
        </w:rPr>
      </w:pPr>
      <w:r w:rsidRPr="008F6688">
        <w:rPr>
          <w:rFonts w:ascii="Cambria" w:eastAsia="Cambria" w:hAnsi="Cambria" w:cs="Cambria"/>
          <w:sz w:val="48"/>
          <w:szCs w:val="72"/>
        </w:rPr>
        <w:t>Gestionar Mueble</w:t>
      </w:r>
    </w:p>
    <w:p w:rsidR="00683A4F" w:rsidRPr="008F6688" w:rsidRDefault="00683A4F" w:rsidP="00683A4F">
      <w:pPr>
        <w:spacing w:before="0" w:line="240" w:lineRule="auto"/>
        <w:ind w:left="0"/>
        <w:rPr>
          <w:rFonts w:ascii="Cambria" w:eastAsia="Times New Roman" w:hAnsi="Cambria"/>
          <w:sz w:val="72"/>
          <w:szCs w:val="72"/>
        </w:rPr>
      </w:pPr>
    </w:p>
    <w:p w:rsidR="00683A4F" w:rsidRPr="008F6688" w:rsidRDefault="00683A4F" w:rsidP="00683A4F">
      <w:pPr>
        <w:pStyle w:val="NormalWeb"/>
        <w:spacing w:before="0" w:beforeAutospacing="0" w:after="0" w:afterAutospacing="0"/>
        <w:rPr>
          <w:rFonts w:ascii="Cambria" w:hAnsi="Cambria"/>
        </w:rPr>
      </w:pPr>
      <w:r w:rsidRPr="008F6688">
        <w:rPr>
          <w:rFonts w:ascii="Cambria" w:hAnsi="Cambria" w:cs="Calibri"/>
          <w:color w:val="000000"/>
          <w:sz w:val="22"/>
          <w:szCs w:val="22"/>
        </w:rPr>
        <w:t>Grupo Nº 1 – Gestión de Calidad de Software</w:t>
      </w:r>
    </w:p>
    <w:p w:rsidR="00683A4F" w:rsidRPr="008F6688" w:rsidRDefault="00683A4F" w:rsidP="00683A4F">
      <w:pPr>
        <w:pStyle w:val="NormalWeb"/>
        <w:spacing w:before="0" w:beforeAutospacing="0" w:after="0" w:afterAutospacing="0"/>
        <w:rPr>
          <w:rFonts w:ascii="Cambria" w:hAnsi="Cambria"/>
        </w:rPr>
      </w:pPr>
      <w:r w:rsidRPr="008F6688">
        <w:rPr>
          <w:rFonts w:ascii="Cambria" w:hAnsi="Cambria" w:cs="Calibri"/>
          <w:color w:val="000000"/>
          <w:sz w:val="22"/>
          <w:szCs w:val="22"/>
        </w:rPr>
        <w:t> </w:t>
      </w:r>
    </w:p>
    <w:p w:rsidR="00683A4F" w:rsidRPr="008F6688" w:rsidRDefault="00683A4F" w:rsidP="00683A4F">
      <w:pPr>
        <w:pStyle w:val="NormalWeb"/>
        <w:spacing w:before="0" w:beforeAutospacing="0" w:after="0" w:afterAutospacing="0"/>
        <w:rPr>
          <w:rFonts w:ascii="Cambria" w:hAnsi="Cambria"/>
        </w:rPr>
      </w:pPr>
      <w:proofErr w:type="spellStart"/>
      <w:r w:rsidRPr="008F6688">
        <w:rPr>
          <w:rFonts w:ascii="Cambria" w:hAnsi="Cambria" w:cs="Calibri"/>
          <w:color w:val="000000"/>
          <w:sz w:val="22"/>
          <w:szCs w:val="22"/>
        </w:rPr>
        <w:t>Sartini</w:t>
      </w:r>
      <w:proofErr w:type="spellEnd"/>
      <w:r w:rsidRPr="008F6688">
        <w:rPr>
          <w:rFonts w:ascii="Cambria" w:hAnsi="Cambria" w:cs="Calibri"/>
          <w:color w:val="000000"/>
          <w:sz w:val="22"/>
          <w:szCs w:val="22"/>
        </w:rPr>
        <w:t xml:space="preserve"> Nicolás – Muñoz Rut – Cadin Vanesa</w:t>
      </w:r>
    </w:p>
    <w:p w:rsidR="00D06E99" w:rsidRPr="008F6688" w:rsidRDefault="00D06E99">
      <w:pPr>
        <w:rPr>
          <w:rFonts w:ascii="Cambria" w:hAnsi="Cambria"/>
        </w:rPr>
      </w:pPr>
    </w:p>
    <w:p w:rsidR="00BC5404" w:rsidRPr="008F6688" w:rsidRDefault="00B66307" w:rsidP="000F4F97">
      <w:pPr>
        <w:pStyle w:val="PSI-Comentario"/>
        <w:rPr>
          <w:rFonts w:ascii="Cambria" w:hAnsi="Cambria"/>
        </w:rPr>
      </w:pPr>
      <w:r w:rsidRPr="008F6688">
        <w:rPr>
          <w:rFonts w:ascii="Cambria" w:hAnsi="Cambria"/>
          <w:i w:val="0"/>
          <w:noProof/>
          <w:lang w:eastAsia="es-AR"/>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9"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F6688">
        <w:rPr>
          <w:rFonts w:ascii="Cambria" w:hAnsi="Cambria"/>
        </w:rPr>
        <w:br w:type="page"/>
      </w:r>
    </w:p>
    <w:p w:rsidR="00224B75" w:rsidRPr="008F6688" w:rsidRDefault="00B66307" w:rsidP="000F4F97">
      <w:pPr>
        <w:pStyle w:val="PSI-Comentario"/>
        <w:rPr>
          <w:rFonts w:ascii="Cambria" w:hAnsi="Cambria"/>
        </w:rPr>
      </w:pPr>
      <w:r w:rsidRPr="008F6688">
        <w:rPr>
          <w:rFonts w:ascii="Cambria" w:hAnsi="Cambria"/>
          <w:noProof/>
          <w:lang w:eastAsia="es-AR"/>
        </w:rPr>
        <w:lastRenderedPageBreak/>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9525" t="5080" r="9525" b="12065"/>
                <wp:wrapSquare wrapText="bothSides"/>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rsidR="00D74424" w:rsidRDefault="00D74424" w:rsidP="008E0A6F">
                            <w:pPr>
                              <w:pStyle w:val="PSI-DescripcindelDocumentos"/>
                            </w:pPr>
                            <w:r>
                              <w:t xml:space="preserve">La Especificación </w:t>
                            </w:r>
                            <w:proofErr w:type="gramStart"/>
                            <w:r>
                              <w:t>de  Requisitos</w:t>
                            </w:r>
                            <w:proofErr w:type="gramEnd"/>
                            <w:r>
                              <w:t xml:space="preserve">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D74424" w:rsidRPr="006939A1" w:rsidRDefault="00D74424" w:rsidP="008E0A6F">
                            <w:pPr>
                              <w:pStyle w:val="PSI-DescripcindelDocumentos"/>
                            </w:pPr>
                            <w:r w:rsidRPr="006939A1">
                              <w:t>.</w:t>
                            </w:r>
                          </w:p>
                          <w:p w:rsidR="00D74424" w:rsidRDefault="00D74424" w:rsidP="00071CEB">
                            <w:pPr>
                              <w:pStyle w:val="PSI-DescripcindelDocumentos"/>
                            </w:pPr>
                            <w:r>
                              <w:t>En el siguiente documento se controla la evolución</w:t>
                            </w:r>
                            <w:r w:rsidR="00AA3C06">
                              <w:t xml:space="preserve"> del sistema durante todo el ci</w:t>
                            </w:r>
                            <w:r>
                              <w:t xml:space="preserve">clo de desarrollo el proyecto, cuando las nuevas características son añadidas o modificadas al artefacto de visión, son aclarados dentro del mismo. </w:t>
                            </w:r>
                          </w:p>
                          <w:p w:rsidR="00D74424" w:rsidRDefault="00D74424" w:rsidP="008E0A6F">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" strokecolor="#31849b">
                <v:textbox>
                  <w:txbxContent>
                    <w:p w:rsidR="00D74424" w:rsidRDefault="00D74424" w:rsidP="008E0A6F">
                      <w:pPr>
                        <w:pStyle w:val="PSI-DescripcindelDocumentos"/>
                      </w:pPr>
                      <w:r>
                        <w:t xml:space="preserve">La Especificación </w:t>
                      </w:r>
                      <w:proofErr w:type="gramStart"/>
                      <w:r>
                        <w:t>de  Requisitos</w:t>
                      </w:r>
                      <w:proofErr w:type="gramEnd"/>
                      <w:r>
                        <w:t xml:space="preserve">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D74424" w:rsidRPr="006939A1" w:rsidRDefault="00D74424" w:rsidP="008E0A6F">
                      <w:pPr>
                        <w:pStyle w:val="PSI-DescripcindelDocumentos"/>
                      </w:pPr>
                      <w:r w:rsidRPr="006939A1">
                        <w:t>.</w:t>
                      </w:r>
                    </w:p>
                    <w:p w:rsidR="00D74424" w:rsidRDefault="00D74424" w:rsidP="00071CEB">
                      <w:pPr>
                        <w:pStyle w:val="PSI-DescripcindelDocumentos"/>
                      </w:pPr>
                      <w:r>
                        <w:t>En el siguiente documento se controla la evolución</w:t>
                      </w:r>
                      <w:r w:rsidR="00AA3C06">
                        <w:t xml:space="preserve"> del sistema durante todo el ci</w:t>
                      </w:r>
                      <w:r>
                        <w:t xml:space="preserve">clo de desarrollo el proyecto, cuando las nuevas características son añadidas o modificadas al artefacto de visión, son aclarados dentro del mismo. </w:t>
                      </w:r>
                    </w:p>
                    <w:p w:rsidR="00D74424" w:rsidRDefault="00D74424" w:rsidP="008E0A6F">
                      <w:pPr>
                        <w:pStyle w:val="PSI-DescripcindelDocumentos"/>
                      </w:pPr>
                    </w:p>
                  </w:txbxContent>
                </v:textbox>
                <w10:wrap type="square" anchorx="margin" anchory="margin"/>
              </v:shape>
            </w:pict>
          </mc:Fallback>
        </mc:AlternateContent>
      </w:r>
      <w:r w:rsidR="008B3B0F" w:rsidRPr="008F6688">
        <w:rPr>
          <w:rFonts w:ascii="Cambria" w:hAnsi="Cambria"/>
        </w:rPr>
        <w:t>[Este documento es la plantilla base para elaborar el documento</w:t>
      </w:r>
      <w:r w:rsidR="000F79DF" w:rsidRPr="008F6688">
        <w:rPr>
          <w:rFonts w:ascii="Cambria" w:hAnsi="Cambria"/>
        </w:rPr>
        <w:t xml:space="preserve"> </w:t>
      </w:r>
      <w:r w:rsidR="0017503A" w:rsidRPr="008F6688">
        <w:rPr>
          <w:rFonts w:ascii="Cambria" w:hAnsi="Cambria"/>
        </w:rPr>
        <w:t>Especificación de Requerimientos</w:t>
      </w:r>
      <w:r w:rsidR="008B3B0F" w:rsidRPr="008F6688">
        <w:rPr>
          <w:rFonts w:ascii="Cambria" w:hAnsi="Cambria"/>
        </w:rPr>
        <w:t xml:space="preserve">. </w:t>
      </w:r>
    </w:p>
    <w:p w:rsidR="00224B75" w:rsidRPr="008F6688" w:rsidRDefault="00B66307" w:rsidP="000F4F97">
      <w:pPr>
        <w:pStyle w:val="PSI-Comentario"/>
        <w:rPr>
          <w:rFonts w:ascii="Cambria" w:hAnsi="Cambria"/>
        </w:rPr>
      </w:pPr>
      <w:r w:rsidRPr="008F6688">
        <w:rPr>
          <w:rFonts w:ascii="Cambria" w:hAnsi="Cambria"/>
          <w:noProof/>
          <w:lang w:eastAsia="es-AR"/>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12700" t="7620" r="11430" b="6350"/>
                <wp:wrapSquare wrapText="bothSides"/>
                <wp:docPr id="1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B63A2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" fillcolor="#4bacc6" strokecolor="#31849b">
                <w10:wrap type="square" anchorx="margin" anchory="margin"/>
              </v:rect>
            </w:pict>
          </mc:Fallback>
        </mc:AlternateContent>
      </w:r>
      <w:r w:rsidR="008B3B0F" w:rsidRPr="008F6688">
        <w:rPr>
          <w:rFonts w:ascii="Cambria" w:hAnsi="Cambria"/>
        </w:rPr>
        <w:t xml:space="preserve">Los textos que aparecen entre </w:t>
      </w:r>
      <w:r w:rsidR="00397566" w:rsidRPr="008F6688">
        <w:rPr>
          <w:rFonts w:ascii="Cambria" w:hAnsi="Cambria"/>
        </w:rPr>
        <w:t>corchetes</w:t>
      </w:r>
      <w:r w:rsidR="008B3B0F" w:rsidRPr="008F6688">
        <w:rPr>
          <w:rFonts w:ascii="Cambria" w:hAnsi="Cambria"/>
        </w:rPr>
        <w:t xml:space="preserve"> son explicaciones de que debe contener cada sección</w:t>
      </w:r>
      <w:r w:rsidR="00224B75" w:rsidRPr="008F6688">
        <w:rPr>
          <w:rFonts w:ascii="Cambria" w:hAnsi="Cambria"/>
        </w:rPr>
        <w:t>, los cuales se encuentran con estilo “PSI – Comentario”</w:t>
      </w:r>
      <w:r w:rsidR="008B3B0F" w:rsidRPr="008F6688">
        <w:rPr>
          <w:rFonts w:ascii="Cambria" w:hAnsi="Cambria"/>
        </w:rPr>
        <w:t>. Dichos textos se deben seleccionar y sustituir por el contenido que corresponda</w:t>
      </w:r>
      <w:r w:rsidR="00224B75" w:rsidRPr="008F6688">
        <w:rPr>
          <w:rFonts w:ascii="Cambria" w:hAnsi="Cambria"/>
        </w:rPr>
        <w:t xml:space="preserve"> en estilo “</w:t>
      </w:r>
      <w:r w:rsidR="00653C38" w:rsidRPr="008F6688">
        <w:rPr>
          <w:rFonts w:ascii="Cambria" w:hAnsi="Cambria"/>
        </w:rPr>
        <w:t xml:space="preserve">PSI - </w:t>
      </w:r>
      <w:r w:rsidR="00224B75" w:rsidRPr="008F6688">
        <w:rPr>
          <w:rFonts w:ascii="Cambria" w:hAnsi="Cambria"/>
        </w:rPr>
        <w:t>Normal”</w:t>
      </w:r>
      <w:r w:rsidR="008B3B0F" w:rsidRPr="008F6688">
        <w:rPr>
          <w:rFonts w:ascii="Cambria" w:hAnsi="Cambria"/>
        </w:rPr>
        <w:t>.</w:t>
      </w:r>
    </w:p>
    <w:p w:rsidR="008B3B0F" w:rsidRPr="008F6688" w:rsidRDefault="008B3B0F" w:rsidP="000F4F97">
      <w:pPr>
        <w:pStyle w:val="PSI-Comentario"/>
        <w:rPr>
          <w:rFonts w:ascii="Cambria" w:hAnsi="Cambria"/>
        </w:rPr>
      </w:pPr>
      <w:r w:rsidRPr="008F6688">
        <w:rPr>
          <w:rFonts w:ascii="Cambria" w:hAnsi="Cambria"/>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8F6688">
        <w:rPr>
          <w:rFonts w:ascii="Cambria" w:hAnsi="Cambria"/>
        </w:rPr>
        <w:t>ga clic en el botón Aceptar.</w:t>
      </w:r>
    </w:p>
    <w:p w:rsidR="00397566" w:rsidRPr="008F6688" w:rsidRDefault="00397566" w:rsidP="00397566">
      <w:pPr>
        <w:pStyle w:val="PSI-Comentario"/>
        <w:rPr>
          <w:rFonts w:ascii="Cambria" w:hAnsi="Cambria"/>
        </w:rPr>
      </w:pPr>
      <w:r w:rsidRPr="008F6688">
        <w:rPr>
          <w:rFonts w:ascii="Cambria" w:hAnsi="Cambria"/>
        </w:rPr>
        <w:t xml:space="preserve">Para actualizar los campos en Microsoft Word (los cuales se muestran sobre un fondo gris cuando se selecciona], ir a Archivo &gt; Propiedades &gt; Resumen y reemplazar los campos “Asunto” con el Nombre del </w:t>
      </w:r>
      <w:proofErr w:type="gramStart"/>
      <w:r w:rsidRPr="008F6688">
        <w:rPr>
          <w:rFonts w:ascii="Cambria" w:hAnsi="Cambria"/>
        </w:rPr>
        <w:t>Proyecto  y</w:t>
      </w:r>
      <w:proofErr w:type="gramEnd"/>
      <w:r w:rsidRPr="008F6688">
        <w:rPr>
          <w:rFonts w:ascii="Cambria" w:hAnsi="Cambria"/>
        </w:rPr>
        <w:t xml:space="preserve">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8F6688">
        <w:rPr>
          <w:rFonts w:ascii="Cambria" w:hAnsi="Cambria"/>
        </w:rPr>
        <w:t>Ctrl</w:t>
      </w:r>
      <w:proofErr w:type="spellEnd"/>
      <w:r w:rsidRPr="008F6688">
        <w:rPr>
          <w:rFonts w:ascii="Cambria" w:hAnsi="Cambria"/>
        </w:rPr>
        <w:t xml:space="preserve">–E y presionar F9, o simplemente dar un clic sobre el campo y presionar F9. Esto debe repetirse también en el índice, encabezado </w:t>
      </w:r>
      <w:proofErr w:type="gramStart"/>
      <w:r w:rsidRPr="008F6688">
        <w:rPr>
          <w:rFonts w:ascii="Cambria" w:hAnsi="Cambria"/>
        </w:rPr>
        <w:t>y  pie</w:t>
      </w:r>
      <w:proofErr w:type="gramEnd"/>
      <w:r w:rsidRPr="008F6688">
        <w:rPr>
          <w:rFonts w:ascii="Cambria" w:hAnsi="Cambria"/>
        </w:rPr>
        <w:t xml:space="preserve"> de página, en todas sus secciones.]</w:t>
      </w:r>
    </w:p>
    <w:p w:rsidR="00397566" w:rsidRPr="008F6688" w:rsidRDefault="00397566" w:rsidP="000F4F97">
      <w:pPr>
        <w:pStyle w:val="PSI-Comentario"/>
        <w:rPr>
          <w:rFonts w:ascii="Cambria" w:hAnsi="Cambria"/>
        </w:rPr>
      </w:pPr>
    </w:p>
    <w:p w:rsidR="00D06E99" w:rsidRPr="008F6688" w:rsidRDefault="00D06E99">
      <w:pPr>
        <w:rPr>
          <w:rFonts w:ascii="Cambria" w:hAnsi="Cambria"/>
        </w:rPr>
      </w:pPr>
    </w:p>
    <w:p w:rsidR="00A13DBA" w:rsidRPr="008F6688" w:rsidRDefault="007F38C0" w:rsidP="00A13DBA">
      <w:pPr>
        <w:ind w:left="0" w:firstLine="0"/>
        <w:rPr>
          <w:rFonts w:ascii="Cambria" w:hAnsi="Cambria"/>
        </w:rPr>
      </w:pPr>
      <w:r w:rsidRPr="008F6688">
        <w:rPr>
          <w:rFonts w:ascii="Cambria" w:hAnsi="Cambria"/>
        </w:rPr>
        <w:br w:type="page"/>
      </w:r>
    </w:p>
    <w:p w:rsidR="000F79DF" w:rsidRPr="008F6688" w:rsidRDefault="000F79DF" w:rsidP="00562FDE">
      <w:pPr>
        <w:pStyle w:val="TtulodeTDC"/>
        <w:tabs>
          <w:tab w:val="left" w:pos="5954"/>
        </w:tabs>
        <w:spacing w:line="240" w:lineRule="auto"/>
      </w:pPr>
      <w:r w:rsidRPr="008F6688">
        <w:lastRenderedPageBreak/>
        <w:t>Tabla de contenido</w:t>
      </w:r>
    </w:p>
    <w:p w:rsidR="00AA3C06" w:rsidRPr="008F6688" w:rsidRDefault="00F31E7F">
      <w:pPr>
        <w:pStyle w:val="TDC1"/>
        <w:rPr>
          <w:rFonts w:ascii="Cambria" w:eastAsia="Times New Roman" w:hAnsi="Cambria"/>
          <w:b w:val="0"/>
          <w:bCs w:val="0"/>
          <w:noProof/>
          <w:sz w:val="22"/>
          <w:szCs w:val="22"/>
          <w:lang w:eastAsia="es-ES"/>
        </w:rPr>
      </w:pPr>
      <w:r w:rsidRPr="008F6688">
        <w:rPr>
          <w:rFonts w:ascii="Cambria" w:hAnsi="Cambria"/>
        </w:rPr>
        <w:fldChar w:fldCharType="begin"/>
      </w:r>
      <w:r w:rsidR="000F79DF" w:rsidRPr="008F6688">
        <w:rPr>
          <w:rFonts w:ascii="Cambria" w:hAnsi="Cambria"/>
        </w:rPr>
        <w:instrText xml:space="preserve"> TOC \o "1-3" \h \z \u </w:instrText>
      </w:r>
      <w:r w:rsidRPr="008F6688">
        <w:rPr>
          <w:rFonts w:ascii="Cambria" w:hAnsi="Cambria"/>
        </w:rPr>
        <w:fldChar w:fldCharType="separate"/>
      </w:r>
      <w:hyperlink w:anchor="_Toc257629740" w:history="1">
        <w:r w:rsidR="00AA3C06" w:rsidRPr="008F6688">
          <w:rPr>
            <w:rStyle w:val="Hipervnculo"/>
            <w:rFonts w:ascii="Cambria" w:hAnsi="Cambria"/>
            <w:noProof/>
          </w:rPr>
          <w:t>Introducción</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_Toc257629740 \h </w:instrText>
        </w:r>
        <w:r w:rsidRPr="008F6688">
          <w:rPr>
            <w:rFonts w:ascii="Cambria" w:hAnsi="Cambria"/>
            <w:noProof/>
            <w:webHidden/>
          </w:rPr>
        </w:r>
        <w:r w:rsidRPr="008F6688">
          <w:rPr>
            <w:rFonts w:ascii="Cambria" w:hAnsi="Cambria"/>
            <w:noProof/>
            <w:webHidden/>
          </w:rPr>
          <w:fldChar w:fldCharType="separate"/>
        </w:r>
        <w:r w:rsidR="00CF0FCB">
          <w:rPr>
            <w:rFonts w:ascii="Cambria" w:hAnsi="Cambria"/>
            <w:noProof/>
            <w:webHidden/>
          </w:rPr>
          <w:t>5</w:t>
        </w:r>
        <w:r w:rsidRPr="008F6688">
          <w:rPr>
            <w:rFonts w:ascii="Cambria" w:hAnsi="Cambria"/>
            <w:noProof/>
            <w:webHidden/>
          </w:rPr>
          <w:fldChar w:fldCharType="end"/>
        </w:r>
      </w:hyperlink>
    </w:p>
    <w:p w:rsidR="00AA3C06" w:rsidRPr="008F6688" w:rsidRDefault="00F31E7F">
      <w:pPr>
        <w:pStyle w:val="TDC2"/>
        <w:rPr>
          <w:rFonts w:ascii="Cambria" w:eastAsia="Times New Roman" w:hAnsi="Cambria"/>
          <w:i w:val="0"/>
          <w:iCs w:val="0"/>
          <w:noProof/>
          <w:sz w:val="22"/>
          <w:szCs w:val="22"/>
          <w:lang w:eastAsia="es-ES"/>
        </w:rPr>
      </w:pPr>
      <w:hyperlink w:anchor="_Toc257629741" w:history="1">
        <w:r w:rsidR="00AA3C06" w:rsidRPr="008F6688">
          <w:rPr>
            <w:rStyle w:val="Hipervnculo"/>
            <w:rFonts w:ascii="Cambria" w:hAnsi="Cambria"/>
            <w:noProof/>
          </w:rPr>
          <w:t>Propósito</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_Toc257629741 \h </w:instrText>
        </w:r>
        <w:r w:rsidRPr="008F6688">
          <w:rPr>
            <w:rFonts w:ascii="Cambria" w:hAnsi="Cambria"/>
            <w:noProof/>
            <w:webHidden/>
          </w:rPr>
        </w:r>
        <w:r w:rsidRPr="008F6688">
          <w:rPr>
            <w:rFonts w:ascii="Cambria" w:hAnsi="Cambria"/>
            <w:noProof/>
            <w:webHidden/>
          </w:rPr>
          <w:fldChar w:fldCharType="separate"/>
        </w:r>
        <w:r w:rsidR="00CF0FCB">
          <w:rPr>
            <w:rFonts w:ascii="Cambria" w:hAnsi="Cambria"/>
            <w:noProof/>
            <w:webHidden/>
          </w:rPr>
          <w:t>5</w:t>
        </w:r>
        <w:r w:rsidRPr="008F6688">
          <w:rPr>
            <w:rFonts w:ascii="Cambria" w:hAnsi="Cambria"/>
            <w:noProof/>
            <w:webHidden/>
          </w:rPr>
          <w:fldChar w:fldCharType="end"/>
        </w:r>
      </w:hyperlink>
    </w:p>
    <w:p w:rsidR="00AA3C06" w:rsidRPr="008F6688" w:rsidRDefault="00F31E7F">
      <w:pPr>
        <w:pStyle w:val="TDC2"/>
        <w:rPr>
          <w:rFonts w:ascii="Cambria" w:eastAsia="Times New Roman" w:hAnsi="Cambria"/>
          <w:i w:val="0"/>
          <w:iCs w:val="0"/>
          <w:noProof/>
          <w:sz w:val="22"/>
          <w:szCs w:val="22"/>
          <w:lang w:eastAsia="es-ES"/>
        </w:rPr>
      </w:pPr>
      <w:hyperlink w:anchor="_Toc257629742" w:history="1">
        <w:r w:rsidR="00AA3C06" w:rsidRPr="008F6688">
          <w:rPr>
            <w:rStyle w:val="Hipervnculo"/>
            <w:rFonts w:ascii="Cambria" w:hAnsi="Cambria"/>
            <w:noProof/>
          </w:rPr>
          <w:t>Visión General</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_Toc257629742 \h </w:instrText>
        </w:r>
        <w:r w:rsidRPr="008F6688">
          <w:rPr>
            <w:rFonts w:ascii="Cambria" w:hAnsi="Cambria"/>
            <w:noProof/>
            <w:webHidden/>
          </w:rPr>
        </w:r>
        <w:r w:rsidRPr="008F6688">
          <w:rPr>
            <w:rFonts w:ascii="Cambria" w:hAnsi="Cambria"/>
            <w:noProof/>
            <w:webHidden/>
          </w:rPr>
          <w:fldChar w:fldCharType="separate"/>
        </w:r>
        <w:r w:rsidR="00CF0FCB">
          <w:rPr>
            <w:rFonts w:ascii="Cambria" w:hAnsi="Cambria"/>
            <w:noProof/>
            <w:webHidden/>
          </w:rPr>
          <w:t>5</w:t>
        </w:r>
        <w:r w:rsidRPr="008F6688">
          <w:rPr>
            <w:rFonts w:ascii="Cambria" w:hAnsi="Cambria"/>
            <w:noProof/>
            <w:webHidden/>
          </w:rPr>
          <w:fldChar w:fldCharType="end"/>
        </w:r>
      </w:hyperlink>
    </w:p>
    <w:p w:rsidR="00AA3C06" w:rsidRPr="008F6688" w:rsidRDefault="00F31E7F">
      <w:pPr>
        <w:pStyle w:val="TDC1"/>
        <w:rPr>
          <w:rFonts w:ascii="Cambria" w:eastAsia="Times New Roman" w:hAnsi="Cambria"/>
          <w:b w:val="0"/>
          <w:bCs w:val="0"/>
          <w:noProof/>
          <w:sz w:val="22"/>
          <w:szCs w:val="22"/>
          <w:lang w:eastAsia="es-ES"/>
        </w:rPr>
      </w:pPr>
      <w:hyperlink w:anchor="_Toc257629743" w:history="1">
        <w:r w:rsidR="00AA3C06" w:rsidRPr="008F6688">
          <w:rPr>
            <w:rStyle w:val="Hipervnculo"/>
            <w:rFonts w:ascii="Cambria" w:hAnsi="Cambria"/>
            <w:noProof/>
          </w:rPr>
          <w:t>Descripción General</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_Toc257629743 \h </w:instrText>
        </w:r>
        <w:r w:rsidRPr="008F6688">
          <w:rPr>
            <w:rFonts w:ascii="Cambria" w:hAnsi="Cambria"/>
            <w:noProof/>
            <w:webHidden/>
          </w:rPr>
        </w:r>
        <w:r w:rsidRPr="008F6688">
          <w:rPr>
            <w:rFonts w:ascii="Cambria" w:hAnsi="Cambria"/>
            <w:noProof/>
            <w:webHidden/>
          </w:rPr>
          <w:fldChar w:fldCharType="separate"/>
        </w:r>
        <w:r w:rsidR="00CF0FCB">
          <w:rPr>
            <w:rFonts w:ascii="Cambria" w:hAnsi="Cambria"/>
            <w:noProof/>
            <w:webHidden/>
          </w:rPr>
          <w:t>5</w:t>
        </w:r>
        <w:r w:rsidRPr="008F6688">
          <w:rPr>
            <w:rFonts w:ascii="Cambria" w:hAnsi="Cambria"/>
            <w:noProof/>
            <w:webHidden/>
          </w:rPr>
          <w:fldChar w:fldCharType="end"/>
        </w:r>
      </w:hyperlink>
    </w:p>
    <w:p w:rsidR="00AA3C06" w:rsidRPr="008F6688" w:rsidRDefault="00F31E7F">
      <w:pPr>
        <w:pStyle w:val="TDC2"/>
        <w:rPr>
          <w:rFonts w:ascii="Cambria" w:eastAsia="Times New Roman" w:hAnsi="Cambria"/>
          <w:i w:val="0"/>
          <w:iCs w:val="0"/>
          <w:noProof/>
          <w:sz w:val="22"/>
          <w:szCs w:val="22"/>
          <w:lang w:eastAsia="es-ES"/>
        </w:rPr>
      </w:pPr>
      <w:hyperlink w:anchor="_Toc257629744" w:history="1">
        <w:r w:rsidR="00AA3C06" w:rsidRPr="008F6688">
          <w:rPr>
            <w:rStyle w:val="Hipervnculo"/>
            <w:rFonts w:ascii="Cambria" w:hAnsi="Cambria"/>
            <w:noProof/>
          </w:rPr>
          <w:t>Funciones del Producto</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_Toc257629744 \h </w:instrText>
        </w:r>
        <w:r w:rsidRPr="008F6688">
          <w:rPr>
            <w:rFonts w:ascii="Cambria" w:hAnsi="Cambria"/>
            <w:noProof/>
            <w:webHidden/>
          </w:rPr>
        </w:r>
        <w:r w:rsidRPr="008F6688">
          <w:rPr>
            <w:rFonts w:ascii="Cambria" w:hAnsi="Cambria"/>
            <w:noProof/>
            <w:webHidden/>
          </w:rPr>
          <w:fldChar w:fldCharType="separate"/>
        </w:r>
        <w:r w:rsidR="00CF0FCB">
          <w:rPr>
            <w:rFonts w:ascii="Cambria" w:hAnsi="Cambria"/>
            <w:noProof/>
            <w:webHidden/>
          </w:rPr>
          <w:t>5</w:t>
        </w:r>
        <w:r w:rsidRPr="008F6688">
          <w:rPr>
            <w:rFonts w:ascii="Cambria" w:hAnsi="Cambria"/>
            <w:noProof/>
            <w:webHidden/>
          </w:rPr>
          <w:fldChar w:fldCharType="end"/>
        </w:r>
      </w:hyperlink>
    </w:p>
    <w:p w:rsidR="00AA3C06" w:rsidRPr="008F6688" w:rsidRDefault="00F31E7F">
      <w:pPr>
        <w:pStyle w:val="TDC2"/>
        <w:rPr>
          <w:rFonts w:ascii="Cambria" w:eastAsia="Times New Roman" w:hAnsi="Cambria"/>
          <w:i w:val="0"/>
          <w:iCs w:val="0"/>
          <w:noProof/>
          <w:sz w:val="22"/>
          <w:szCs w:val="22"/>
          <w:lang w:eastAsia="es-ES"/>
        </w:rPr>
      </w:pPr>
      <w:hyperlink w:anchor="_Toc257629745" w:history="1">
        <w:r w:rsidR="00AA3C06" w:rsidRPr="008F6688">
          <w:rPr>
            <w:rStyle w:val="Hipervnculo"/>
            <w:rFonts w:ascii="Cambria" w:hAnsi="Cambria"/>
            <w:noProof/>
          </w:rPr>
          <w:t>Característica del Usuario</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_Toc257629745 \h </w:instrText>
        </w:r>
        <w:r w:rsidRPr="008F6688">
          <w:rPr>
            <w:rFonts w:ascii="Cambria" w:hAnsi="Cambria"/>
            <w:noProof/>
            <w:webHidden/>
          </w:rPr>
        </w:r>
        <w:r w:rsidRPr="008F6688">
          <w:rPr>
            <w:rFonts w:ascii="Cambria" w:hAnsi="Cambria"/>
            <w:noProof/>
            <w:webHidden/>
          </w:rPr>
          <w:fldChar w:fldCharType="separate"/>
        </w:r>
        <w:r w:rsidR="00CF0FCB">
          <w:rPr>
            <w:rFonts w:ascii="Cambria" w:hAnsi="Cambria"/>
            <w:noProof/>
            <w:webHidden/>
          </w:rPr>
          <w:t>5</w:t>
        </w:r>
        <w:r w:rsidRPr="008F6688">
          <w:rPr>
            <w:rFonts w:ascii="Cambria" w:hAnsi="Cambria"/>
            <w:noProof/>
            <w:webHidden/>
          </w:rPr>
          <w:fldChar w:fldCharType="end"/>
        </w:r>
      </w:hyperlink>
    </w:p>
    <w:p w:rsidR="00AA3C06" w:rsidRPr="008F6688" w:rsidRDefault="00F31E7F">
      <w:pPr>
        <w:pStyle w:val="TDC2"/>
        <w:rPr>
          <w:rFonts w:ascii="Cambria" w:eastAsia="Times New Roman" w:hAnsi="Cambria"/>
          <w:i w:val="0"/>
          <w:iCs w:val="0"/>
          <w:noProof/>
          <w:sz w:val="22"/>
          <w:szCs w:val="22"/>
          <w:lang w:eastAsia="es-ES"/>
        </w:rPr>
      </w:pPr>
      <w:hyperlink w:anchor="_Toc257629746" w:history="1">
        <w:r w:rsidR="00AA3C06" w:rsidRPr="008F6688">
          <w:rPr>
            <w:rStyle w:val="Hipervnculo"/>
            <w:rFonts w:ascii="Cambria" w:hAnsi="Cambria"/>
            <w:noProof/>
          </w:rPr>
          <w:t>Enunciado del Problema del Cliente</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_Toc257629746 \h </w:instrText>
        </w:r>
        <w:r w:rsidRPr="008F6688">
          <w:rPr>
            <w:rFonts w:ascii="Cambria" w:hAnsi="Cambria"/>
            <w:noProof/>
            <w:webHidden/>
          </w:rPr>
        </w:r>
        <w:r w:rsidRPr="008F6688">
          <w:rPr>
            <w:rFonts w:ascii="Cambria" w:hAnsi="Cambria"/>
            <w:noProof/>
            <w:webHidden/>
          </w:rPr>
          <w:fldChar w:fldCharType="separate"/>
        </w:r>
        <w:r w:rsidR="00CF0FCB">
          <w:rPr>
            <w:rFonts w:ascii="Cambria" w:hAnsi="Cambria"/>
            <w:noProof/>
            <w:webHidden/>
          </w:rPr>
          <w:t>6</w:t>
        </w:r>
        <w:r w:rsidRPr="008F6688">
          <w:rPr>
            <w:rFonts w:ascii="Cambria" w:hAnsi="Cambria"/>
            <w:noProof/>
            <w:webHidden/>
          </w:rPr>
          <w:fldChar w:fldCharType="end"/>
        </w:r>
      </w:hyperlink>
    </w:p>
    <w:p w:rsidR="00AA3C06" w:rsidRPr="008F6688" w:rsidRDefault="00F31E7F">
      <w:pPr>
        <w:pStyle w:val="TDC1"/>
        <w:rPr>
          <w:rFonts w:ascii="Cambria" w:eastAsia="Times New Roman" w:hAnsi="Cambria"/>
          <w:b w:val="0"/>
          <w:bCs w:val="0"/>
          <w:noProof/>
          <w:sz w:val="22"/>
          <w:szCs w:val="22"/>
          <w:lang w:eastAsia="es-ES"/>
        </w:rPr>
      </w:pPr>
      <w:hyperlink w:anchor="_Toc257629747" w:history="1">
        <w:r w:rsidR="00AA3C06" w:rsidRPr="008F6688">
          <w:rPr>
            <w:rStyle w:val="Hipervnculo"/>
            <w:rFonts w:ascii="Cambria" w:hAnsi="Cambria"/>
            <w:noProof/>
          </w:rPr>
          <w:t>Casos de Uso</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_Toc257629747 \h </w:instrText>
        </w:r>
        <w:r w:rsidRPr="008F6688">
          <w:rPr>
            <w:rFonts w:ascii="Cambria" w:hAnsi="Cambria"/>
            <w:noProof/>
            <w:webHidden/>
          </w:rPr>
        </w:r>
        <w:r w:rsidRPr="008F6688">
          <w:rPr>
            <w:rFonts w:ascii="Cambria" w:hAnsi="Cambria"/>
            <w:noProof/>
            <w:webHidden/>
          </w:rPr>
          <w:fldChar w:fldCharType="separate"/>
        </w:r>
        <w:r w:rsidR="00CF0FCB">
          <w:rPr>
            <w:rFonts w:ascii="Cambria" w:hAnsi="Cambria"/>
            <w:noProof/>
            <w:webHidden/>
          </w:rPr>
          <w:t>6</w:t>
        </w:r>
        <w:r w:rsidRPr="008F6688">
          <w:rPr>
            <w:rFonts w:ascii="Cambria" w:hAnsi="Cambria"/>
            <w:noProof/>
            <w:webHidden/>
          </w:rPr>
          <w:fldChar w:fldCharType="end"/>
        </w:r>
      </w:hyperlink>
    </w:p>
    <w:p w:rsidR="00AA3C06" w:rsidRPr="008F6688" w:rsidRDefault="00F31E7F">
      <w:pPr>
        <w:pStyle w:val="TDC2"/>
        <w:rPr>
          <w:rFonts w:ascii="Cambria" w:eastAsia="Times New Roman" w:hAnsi="Cambria"/>
          <w:i w:val="0"/>
          <w:iCs w:val="0"/>
          <w:noProof/>
          <w:sz w:val="22"/>
          <w:szCs w:val="22"/>
          <w:lang w:eastAsia="es-ES"/>
        </w:rPr>
      </w:pPr>
      <w:hyperlink w:anchor="_Toc257629748" w:history="1">
        <w:r w:rsidR="00AA3C06" w:rsidRPr="008F6688">
          <w:rPr>
            <w:rStyle w:val="Hipervnculo"/>
            <w:rFonts w:ascii="Cambria" w:hAnsi="Cambria"/>
            <w:noProof/>
          </w:rPr>
          <w:t>[Caso de Uso 1]</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_Toc257629748 \h </w:instrText>
        </w:r>
        <w:r w:rsidRPr="008F6688">
          <w:rPr>
            <w:rFonts w:ascii="Cambria" w:hAnsi="Cambria"/>
            <w:noProof/>
            <w:webHidden/>
          </w:rPr>
        </w:r>
        <w:r w:rsidRPr="008F6688">
          <w:rPr>
            <w:rFonts w:ascii="Cambria" w:hAnsi="Cambria"/>
            <w:noProof/>
            <w:webHidden/>
          </w:rPr>
          <w:fldChar w:fldCharType="separate"/>
        </w:r>
        <w:r w:rsidR="00CF0FCB">
          <w:rPr>
            <w:rFonts w:ascii="Cambria" w:hAnsi="Cambria"/>
            <w:noProof/>
            <w:webHidden/>
          </w:rPr>
          <w:t>6</w:t>
        </w:r>
        <w:r w:rsidRPr="008F6688">
          <w:rPr>
            <w:rFonts w:ascii="Cambria" w:hAnsi="Cambria"/>
            <w:noProof/>
            <w:webHidden/>
          </w:rPr>
          <w:fldChar w:fldCharType="end"/>
        </w:r>
      </w:hyperlink>
    </w:p>
    <w:p w:rsidR="00AA3C06" w:rsidRPr="008F6688" w:rsidRDefault="00F31E7F">
      <w:pPr>
        <w:pStyle w:val="TDC3"/>
        <w:rPr>
          <w:rFonts w:ascii="Cambria" w:eastAsia="Times New Roman" w:hAnsi="Cambria"/>
          <w:noProof/>
          <w:sz w:val="22"/>
          <w:szCs w:val="22"/>
          <w:lang w:eastAsia="es-ES"/>
        </w:rPr>
      </w:pPr>
      <w:hyperlink w:anchor="_Toc257629749" w:history="1">
        <w:r w:rsidR="00AA3C06" w:rsidRPr="008F6688">
          <w:rPr>
            <w:rStyle w:val="Hipervnculo"/>
            <w:rFonts w:ascii="Cambria" w:hAnsi="Cambria"/>
            <w:noProof/>
          </w:rPr>
          <w:t>Actores</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_Toc257629749 \h </w:instrText>
        </w:r>
        <w:r w:rsidRPr="008F6688">
          <w:rPr>
            <w:rFonts w:ascii="Cambria" w:hAnsi="Cambria"/>
            <w:noProof/>
            <w:webHidden/>
          </w:rPr>
        </w:r>
        <w:r w:rsidRPr="008F6688">
          <w:rPr>
            <w:rFonts w:ascii="Cambria" w:hAnsi="Cambria"/>
            <w:noProof/>
            <w:webHidden/>
          </w:rPr>
          <w:fldChar w:fldCharType="separate"/>
        </w:r>
        <w:r w:rsidR="00CF0FCB">
          <w:rPr>
            <w:rFonts w:ascii="Cambria" w:hAnsi="Cambria"/>
            <w:noProof/>
            <w:webHidden/>
          </w:rPr>
          <w:t>6</w:t>
        </w:r>
        <w:r w:rsidRPr="008F6688">
          <w:rPr>
            <w:rFonts w:ascii="Cambria" w:hAnsi="Cambria"/>
            <w:noProof/>
            <w:webHidden/>
          </w:rPr>
          <w:fldChar w:fldCharType="end"/>
        </w:r>
      </w:hyperlink>
    </w:p>
    <w:p w:rsidR="00AA3C06" w:rsidRPr="008F6688" w:rsidRDefault="00F31E7F">
      <w:pPr>
        <w:pStyle w:val="TDC3"/>
        <w:rPr>
          <w:rFonts w:ascii="Cambria" w:eastAsia="Times New Roman" w:hAnsi="Cambria"/>
          <w:noProof/>
          <w:sz w:val="22"/>
          <w:szCs w:val="22"/>
          <w:lang w:eastAsia="es-ES"/>
        </w:rPr>
      </w:pPr>
      <w:hyperlink w:anchor="_Toc257629750" w:history="1">
        <w:r w:rsidR="00AA3C06" w:rsidRPr="008F6688">
          <w:rPr>
            <w:rStyle w:val="Hipervnculo"/>
            <w:rFonts w:ascii="Cambria" w:hAnsi="Cambria"/>
            <w:noProof/>
          </w:rPr>
          <w:t>Descripción</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_Toc257629750 \h </w:instrText>
        </w:r>
        <w:r w:rsidRPr="008F6688">
          <w:rPr>
            <w:rFonts w:ascii="Cambria" w:hAnsi="Cambria"/>
            <w:noProof/>
            <w:webHidden/>
          </w:rPr>
        </w:r>
        <w:r w:rsidRPr="008F6688">
          <w:rPr>
            <w:rFonts w:ascii="Cambria" w:hAnsi="Cambria"/>
            <w:noProof/>
            <w:webHidden/>
          </w:rPr>
          <w:fldChar w:fldCharType="separate"/>
        </w:r>
        <w:r w:rsidR="00CF0FCB">
          <w:rPr>
            <w:rFonts w:ascii="Cambria" w:hAnsi="Cambria"/>
            <w:noProof/>
            <w:webHidden/>
          </w:rPr>
          <w:t>6</w:t>
        </w:r>
        <w:r w:rsidRPr="008F6688">
          <w:rPr>
            <w:rFonts w:ascii="Cambria" w:hAnsi="Cambria"/>
            <w:noProof/>
            <w:webHidden/>
          </w:rPr>
          <w:fldChar w:fldCharType="end"/>
        </w:r>
      </w:hyperlink>
    </w:p>
    <w:p w:rsidR="00AA3C06" w:rsidRPr="008F6688" w:rsidRDefault="00F31E7F">
      <w:pPr>
        <w:pStyle w:val="TDC2"/>
        <w:rPr>
          <w:rFonts w:ascii="Cambria" w:eastAsia="Times New Roman" w:hAnsi="Cambria"/>
          <w:i w:val="0"/>
          <w:iCs w:val="0"/>
          <w:noProof/>
          <w:sz w:val="22"/>
          <w:szCs w:val="22"/>
          <w:lang w:eastAsia="es-ES"/>
        </w:rPr>
      </w:pPr>
      <w:hyperlink w:anchor="_Toc257629751" w:history="1">
        <w:r w:rsidR="00AA3C06" w:rsidRPr="008F6688">
          <w:rPr>
            <w:rStyle w:val="Hipervnculo"/>
            <w:rFonts w:ascii="Cambria" w:hAnsi="Cambria"/>
            <w:noProof/>
          </w:rPr>
          <w:t>[Caso de Uso 2]</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_Toc257629751 \h </w:instrText>
        </w:r>
        <w:r w:rsidRPr="008F6688">
          <w:rPr>
            <w:rFonts w:ascii="Cambria" w:hAnsi="Cambria"/>
            <w:noProof/>
            <w:webHidden/>
          </w:rPr>
        </w:r>
        <w:r w:rsidRPr="008F6688">
          <w:rPr>
            <w:rFonts w:ascii="Cambria" w:hAnsi="Cambria"/>
            <w:noProof/>
            <w:webHidden/>
          </w:rPr>
          <w:fldChar w:fldCharType="separate"/>
        </w:r>
        <w:r w:rsidR="00CF0FCB">
          <w:rPr>
            <w:rFonts w:ascii="Cambria" w:hAnsi="Cambria"/>
            <w:noProof/>
            <w:webHidden/>
          </w:rPr>
          <w:t>7</w:t>
        </w:r>
        <w:r w:rsidRPr="008F6688">
          <w:rPr>
            <w:rFonts w:ascii="Cambria" w:hAnsi="Cambria"/>
            <w:noProof/>
            <w:webHidden/>
          </w:rPr>
          <w:fldChar w:fldCharType="end"/>
        </w:r>
      </w:hyperlink>
    </w:p>
    <w:p w:rsidR="00AA3C06" w:rsidRPr="008F6688" w:rsidRDefault="00F31E7F">
      <w:pPr>
        <w:pStyle w:val="TDC3"/>
        <w:rPr>
          <w:rFonts w:ascii="Cambria" w:eastAsia="Times New Roman" w:hAnsi="Cambria"/>
          <w:noProof/>
          <w:sz w:val="22"/>
          <w:szCs w:val="22"/>
          <w:lang w:eastAsia="es-ES"/>
        </w:rPr>
      </w:pPr>
      <w:hyperlink w:anchor="_Toc257629752" w:history="1">
        <w:r w:rsidR="00AA3C06" w:rsidRPr="008F6688">
          <w:rPr>
            <w:rStyle w:val="Hipervnculo"/>
            <w:rFonts w:ascii="Cambria" w:hAnsi="Cambria"/>
            <w:noProof/>
          </w:rPr>
          <w:t>Actores</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_Toc257629752 \h </w:instrText>
        </w:r>
        <w:r w:rsidRPr="008F6688">
          <w:rPr>
            <w:rFonts w:ascii="Cambria" w:hAnsi="Cambria"/>
            <w:noProof/>
            <w:webHidden/>
          </w:rPr>
        </w:r>
        <w:r w:rsidRPr="008F6688">
          <w:rPr>
            <w:rFonts w:ascii="Cambria" w:hAnsi="Cambria"/>
            <w:noProof/>
            <w:webHidden/>
          </w:rPr>
          <w:fldChar w:fldCharType="separate"/>
        </w:r>
        <w:r w:rsidR="00CF0FCB">
          <w:rPr>
            <w:rFonts w:ascii="Cambria" w:hAnsi="Cambria"/>
            <w:noProof/>
            <w:webHidden/>
          </w:rPr>
          <w:t>7</w:t>
        </w:r>
        <w:r w:rsidRPr="008F6688">
          <w:rPr>
            <w:rFonts w:ascii="Cambria" w:hAnsi="Cambria"/>
            <w:noProof/>
            <w:webHidden/>
          </w:rPr>
          <w:fldChar w:fldCharType="end"/>
        </w:r>
      </w:hyperlink>
    </w:p>
    <w:p w:rsidR="00AA3C06" w:rsidRPr="008F6688" w:rsidRDefault="00F31E7F">
      <w:pPr>
        <w:pStyle w:val="TDC3"/>
        <w:rPr>
          <w:rFonts w:ascii="Cambria" w:eastAsia="Times New Roman" w:hAnsi="Cambria"/>
          <w:noProof/>
          <w:sz w:val="22"/>
          <w:szCs w:val="22"/>
          <w:lang w:eastAsia="es-ES"/>
        </w:rPr>
      </w:pPr>
      <w:hyperlink w:anchor="_Toc257629753" w:history="1">
        <w:r w:rsidR="00AA3C06" w:rsidRPr="008F6688">
          <w:rPr>
            <w:rStyle w:val="Hipervnculo"/>
            <w:rFonts w:ascii="Cambria" w:hAnsi="Cambria"/>
            <w:noProof/>
          </w:rPr>
          <w:t>Descripción</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_Toc257629753 \h </w:instrText>
        </w:r>
        <w:r w:rsidRPr="008F6688">
          <w:rPr>
            <w:rFonts w:ascii="Cambria" w:hAnsi="Cambria"/>
            <w:noProof/>
            <w:webHidden/>
          </w:rPr>
        </w:r>
        <w:r w:rsidRPr="008F6688">
          <w:rPr>
            <w:rFonts w:ascii="Cambria" w:hAnsi="Cambria"/>
            <w:noProof/>
            <w:webHidden/>
          </w:rPr>
          <w:fldChar w:fldCharType="separate"/>
        </w:r>
        <w:r w:rsidR="00CF0FCB">
          <w:rPr>
            <w:rFonts w:ascii="Cambria" w:hAnsi="Cambria"/>
            <w:noProof/>
            <w:webHidden/>
          </w:rPr>
          <w:t>7</w:t>
        </w:r>
        <w:r w:rsidRPr="008F6688">
          <w:rPr>
            <w:rFonts w:ascii="Cambria" w:hAnsi="Cambria"/>
            <w:noProof/>
            <w:webHidden/>
          </w:rPr>
          <w:fldChar w:fldCharType="end"/>
        </w:r>
      </w:hyperlink>
    </w:p>
    <w:p w:rsidR="00AA3C06" w:rsidRPr="008F6688" w:rsidRDefault="00F31E7F">
      <w:pPr>
        <w:pStyle w:val="TDC1"/>
        <w:rPr>
          <w:rFonts w:ascii="Cambria" w:eastAsia="Times New Roman" w:hAnsi="Cambria"/>
          <w:b w:val="0"/>
          <w:bCs w:val="0"/>
          <w:noProof/>
          <w:sz w:val="22"/>
          <w:szCs w:val="22"/>
          <w:lang w:eastAsia="es-ES"/>
        </w:rPr>
      </w:pPr>
      <w:hyperlink w:anchor="_Toc257629754" w:history="1">
        <w:r w:rsidR="00AA3C06" w:rsidRPr="008F6688">
          <w:rPr>
            <w:rStyle w:val="Hipervnculo"/>
            <w:rFonts w:ascii="Cambria" w:hAnsi="Cambria"/>
            <w:noProof/>
          </w:rPr>
          <w:t>Diagrama de Casos de Uso</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_Toc257629754 \h </w:instrText>
        </w:r>
        <w:r w:rsidRPr="008F6688">
          <w:rPr>
            <w:rFonts w:ascii="Cambria" w:hAnsi="Cambria"/>
            <w:noProof/>
            <w:webHidden/>
          </w:rPr>
        </w:r>
        <w:r w:rsidRPr="008F6688">
          <w:rPr>
            <w:rFonts w:ascii="Cambria" w:hAnsi="Cambria"/>
            <w:noProof/>
            <w:webHidden/>
          </w:rPr>
          <w:fldChar w:fldCharType="separate"/>
        </w:r>
        <w:r w:rsidR="00CF0FCB">
          <w:rPr>
            <w:rFonts w:ascii="Cambria" w:hAnsi="Cambria"/>
            <w:noProof/>
            <w:webHidden/>
          </w:rPr>
          <w:t>7</w:t>
        </w:r>
        <w:r w:rsidRPr="008F6688">
          <w:rPr>
            <w:rFonts w:ascii="Cambria" w:hAnsi="Cambria"/>
            <w:noProof/>
            <w:webHidden/>
          </w:rPr>
          <w:fldChar w:fldCharType="end"/>
        </w:r>
      </w:hyperlink>
    </w:p>
    <w:p w:rsidR="00AA3C06" w:rsidRPr="008F6688" w:rsidRDefault="00F31E7F">
      <w:pPr>
        <w:pStyle w:val="TDC1"/>
        <w:rPr>
          <w:rFonts w:ascii="Cambria" w:eastAsia="Times New Roman" w:hAnsi="Cambria"/>
          <w:b w:val="0"/>
          <w:bCs w:val="0"/>
          <w:noProof/>
          <w:sz w:val="22"/>
          <w:szCs w:val="22"/>
          <w:lang w:eastAsia="es-ES"/>
        </w:rPr>
      </w:pPr>
      <w:hyperlink w:anchor="_Toc257629755" w:history="1">
        <w:r w:rsidR="00AA3C06" w:rsidRPr="008F6688">
          <w:rPr>
            <w:rStyle w:val="Hipervnculo"/>
            <w:rFonts w:ascii="Cambria" w:hAnsi="Cambria"/>
            <w:noProof/>
          </w:rPr>
          <w:t>Requerimientos Técnicos</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_Toc257629755 \h </w:instrText>
        </w:r>
        <w:r w:rsidRPr="008F6688">
          <w:rPr>
            <w:rFonts w:ascii="Cambria" w:hAnsi="Cambria"/>
            <w:noProof/>
            <w:webHidden/>
          </w:rPr>
        </w:r>
        <w:r w:rsidRPr="008F6688">
          <w:rPr>
            <w:rFonts w:ascii="Cambria" w:hAnsi="Cambria"/>
            <w:noProof/>
            <w:webHidden/>
          </w:rPr>
          <w:fldChar w:fldCharType="separate"/>
        </w:r>
        <w:r w:rsidR="00CF0FCB">
          <w:rPr>
            <w:rFonts w:ascii="Cambria" w:hAnsi="Cambria"/>
            <w:noProof/>
            <w:webHidden/>
          </w:rPr>
          <w:t>7</w:t>
        </w:r>
        <w:r w:rsidRPr="008F6688">
          <w:rPr>
            <w:rFonts w:ascii="Cambria" w:hAnsi="Cambria"/>
            <w:noProof/>
            <w:webHidden/>
          </w:rPr>
          <w:fldChar w:fldCharType="end"/>
        </w:r>
      </w:hyperlink>
    </w:p>
    <w:p w:rsidR="00AA3C06" w:rsidRPr="008F6688" w:rsidRDefault="00F31E7F">
      <w:pPr>
        <w:pStyle w:val="TDC1"/>
        <w:rPr>
          <w:rFonts w:ascii="Cambria" w:eastAsia="Times New Roman" w:hAnsi="Cambria"/>
          <w:b w:val="0"/>
          <w:bCs w:val="0"/>
          <w:noProof/>
          <w:sz w:val="22"/>
          <w:szCs w:val="22"/>
          <w:lang w:eastAsia="es-ES"/>
        </w:rPr>
      </w:pPr>
      <w:hyperlink w:anchor="_Toc257629756" w:history="1">
        <w:r w:rsidR="00AA3C06" w:rsidRPr="008F6688">
          <w:rPr>
            <w:rStyle w:val="Hipervnculo"/>
            <w:rFonts w:ascii="Cambria" w:hAnsi="Cambria"/>
            <w:noProof/>
          </w:rPr>
          <w:t>Requerimientos Funcionales</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_Toc257629756 \h </w:instrText>
        </w:r>
        <w:r w:rsidRPr="008F6688">
          <w:rPr>
            <w:rFonts w:ascii="Cambria" w:hAnsi="Cambria"/>
            <w:noProof/>
            <w:webHidden/>
          </w:rPr>
        </w:r>
        <w:r w:rsidRPr="008F6688">
          <w:rPr>
            <w:rFonts w:ascii="Cambria" w:hAnsi="Cambria"/>
            <w:noProof/>
            <w:webHidden/>
          </w:rPr>
          <w:fldChar w:fldCharType="separate"/>
        </w:r>
        <w:r w:rsidR="00CF0FCB">
          <w:rPr>
            <w:rFonts w:ascii="Cambria" w:hAnsi="Cambria"/>
            <w:noProof/>
            <w:webHidden/>
          </w:rPr>
          <w:t>7</w:t>
        </w:r>
        <w:r w:rsidRPr="008F6688">
          <w:rPr>
            <w:rFonts w:ascii="Cambria" w:hAnsi="Cambria"/>
            <w:noProof/>
            <w:webHidden/>
          </w:rPr>
          <w:fldChar w:fldCharType="end"/>
        </w:r>
      </w:hyperlink>
    </w:p>
    <w:p w:rsidR="00AA3C06" w:rsidRPr="008F6688" w:rsidRDefault="00F31E7F">
      <w:pPr>
        <w:pStyle w:val="TDC1"/>
        <w:rPr>
          <w:rFonts w:ascii="Cambria" w:eastAsia="Times New Roman" w:hAnsi="Cambria"/>
          <w:b w:val="0"/>
          <w:bCs w:val="0"/>
          <w:noProof/>
          <w:sz w:val="22"/>
          <w:szCs w:val="22"/>
          <w:lang w:eastAsia="es-ES"/>
        </w:rPr>
      </w:pPr>
      <w:hyperlink w:anchor="_Toc257629757" w:history="1">
        <w:r w:rsidR="00AA3C06" w:rsidRPr="008F6688">
          <w:rPr>
            <w:rStyle w:val="Hipervnculo"/>
            <w:rFonts w:ascii="Cambria" w:hAnsi="Cambria"/>
            <w:noProof/>
          </w:rPr>
          <w:t>Requerimientos No Funcionales</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_Toc257629757 \h </w:instrText>
        </w:r>
        <w:r w:rsidRPr="008F6688">
          <w:rPr>
            <w:rFonts w:ascii="Cambria" w:hAnsi="Cambria"/>
            <w:noProof/>
            <w:webHidden/>
          </w:rPr>
          <w:fldChar w:fldCharType="separate"/>
        </w:r>
        <w:r w:rsidR="00CF0FCB">
          <w:rPr>
            <w:rFonts w:ascii="Cambria" w:hAnsi="Cambria"/>
            <w:b w:val="0"/>
            <w:bCs w:val="0"/>
            <w:noProof/>
            <w:webHidden/>
          </w:rPr>
          <w:t>¡Error! Marcador no definido.</w:t>
        </w:r>
        <w:r w:rsidRPr="008F6688">
          <w:rPr>
            <w:rFonts w:ascii="Cambria" w:hAnsi="Cambria"/>
            <w:noProof/>
            <w:webHidden/>
          </w:rPr>
          <w:fldChar w:fldCharType="end"/>
        </w:r>
      </w:hyperlink>
    </w:p>
    <w:p w:rsidR="00AA3C06" w:rsidRPr="008F6688" w:rsidRDefault="00F31E7F">
      <w:pPr>
        <w:pStyle w:val="TDC2"/>
        <w:rPr>
          <w:rFonts w:ascii="Cambria" w:eastAsia="Times New Roman" w:hAnsi="Cambria"/>
          <w:i w:val="0"/>
          <w:iCs w:val="0"/>
          <w:noProof/>
          <w:sz w:val="22"/>
          <w:szCs w:val="22"/>
          <w:lang w:eastAsia="es-ES"/>
        </w:rPr>
      </w:pPr>
      <w:hyperlink w:anchor="_Toc257629758" w:history="1">
        <w:r w:rsidR="00AA3C06" w:rsidRPr="008F6688">
          <w:rPr>
            <w:rStyle w:val="Hipervnculo"/>
            <w:rFonts w:ascii="Cambria" w:hAnsi="Cambria"/>
            <w:noProof/>
          </w:rPr>
          <w:t>Usabilidad</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_Toc257629758 \h </w:instrText>
        </w:r>
        <w:r w:rsidRPr="008F6688">
          <w:rPr>
            <w:rFonts w:ascii="Cambria" w:hAnsi="Cambria"/>
            <w:noProof/>
            <w:webHidden/>
          </w:rPr>
          <w:fldChar w:fldCharType="separate"/>
        </w:r>
        <w:r w:rsidR="00CF0FCB">
          <w:rPr>
            <w:rFonts w:ascii="Cambria" w:hAnsi="Cambria"/>
            <w:b/>
            <w:bCs/>
            <w:noProof/>
            <w:webHidden/>
          </w:rPr>
          <w:t>¡Error! Marcador no definido.</w:t>
        </w:r>
        <w:r w:rsidRPr="008F6688">
          <w:rPr>
            <w:rFonts w:ascii="Cambria" w:hAnsi="Cambria"/>
            <w:noProof/>
            <w:webHidden/>
          </w:rPr>
          <w:fldChar w:fldCharType="end"/>
        </w:r>
      </w:hyperlink>
    </w:p>
    <w:p w:rsidR="00AA3C06" w:rsidRPr="008F6688" w:rsidRDefault="00F31E7F">
      <w:pPr>
        <w:pStyle w:val="TDC2"/>
        <w:rPr>
          <w:rFonts w:ascii="Cambria" w:eastAsia="Times New Roman" w:hAnsi="Cambria"/>
          <w:i w:val="0"/>
          <w:iCs w:val="0"/>
          <w:noProof/>
          <w:sz w:val="22"/>
          <w:szCs w:val="22"/>
          <w:lang w:eastAsia="es-ES"/>
        </w:rPr>
      </w:pPr>
      <w:hyperlink w:anchor="_Toc257629759" w:history="1">
        <w:r w:rsidR="00AA3C06" w:rsidRPr="008F6688">
          <w:rPr>
            <w:rStyle w:val="Hipervnculo"/>
            <w:rFonts w:ascii="Cambria" w:hAnsi="Cambria"/>
            <w:noProof/>
          </w:rPr>
          <w:t>Confiabilidad</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_Toc257629759 \h </w:instrText>
        </w:r>
        <w:r w:rsidRPr="008F6688">
          <w:rPr>
            <w:rFonts w:ascii="Cambria" w:hAnsi="Cambria"/>
            <w:noProof/>
            <w:webHidden/>
          </w:rPr>
          <w:fldChar w:fldCharType="separate"/>
        </w:r>
        <w:r w:rsidR="00CF0FCB">
          <w:rPr>
            <w:rFonts w:ascii="Cambria" w:hAnsi="Cambria"/>
            <w:b/>
            <w:bCs/>
            <w:noProof/>
            <w:webHidden/>
          </w:rPr>
          <w:t>¡Error! Marcador no definido.</w:t>
        </w:r>
        <w:r w:rsidRPr="008F6688">
          <w:rPr>
            <w:rFonts w:ascii="Cambria" w:hAnsi="Cambria"/>
            <w:noProof/>
            <w:webHidden/>
          </w:rPr>
          <w:fldChar w:fldCharType="end"/>
        </w:r>
      </w:hyperlink>
    </w:p>
    <w:p w:rsidR="00AA3C06" w:rsidRPr="008F6688" w:rsidRDefault="00F31E7F">
      <w:pPr>
        <w:pStyle w:val="TDC2"/>
        <w:rPr>
          <w:rFonts w:ascii="Cambria" w:eastAsia="Times New Roman" w:hAnsi="Cambria"/>
          <w:i w:val="0"/>
          <w:iCs w:val="0"/>
          <w:noProof/>
          <w:sz w:val="22"/>
          <w:szCs w:val="22"/>
          <w:lang w:eastAsia="es-ES"/>
        </w:rPr>
      </w:pPr>
      <w:hyperlink w:anchor="_Toc257629760" w:history="1">
        <w:r w:rsidR="00AA3C06" w:rsidRPr="008F6688">
          <w:rPr>
            <w:rStyle w:val="Hipervnculo"/>
            <w:rFonts w:ascii="Cambria" w:hAnsi="Cambria"/>
            <w:noProof/>
          </w:rPr>
          <w:t>Seguridad</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_Toc257629760 \h </w:instrText>
        </w:r>
        <w:r w:rsidRPr="008F6688">
          <w:rPr>
            <w:rFonts w:ascii="Cambria" w:hAnsi="Cambria"/>
            <w:noProof/>
            <w:webHidden/>
          </w:rPr>
          <w:fldChar w:fldCharType="separate"/>
        </w:r>
        <w:r w:rsidR="00CF0FCB">
          <w:rPr>
            <w:rFonts w:ascii="Cambria" w:hAnsi="Cambria"/>
            <w:b/>
            <w:bCs/>
            <w:noProof/>
            <w:webHidden/>
          </w:rPr>
          <w:t>¡Error! Marcador no definido.</w:t>
        </w:r>
        <w:r w:rsidRPr="008F6688">
          <w:rPr>
            <w:rFonts w:ascii="Cambria" w:hAnsi="Cambria"/>
            <w:noProof/>
            <w:webHidden/>
          </w:rPr>
          <w:fldChar w:fldCharType="end"/>
        </w:r>
      </w:hyperlink>
    </w:p>
    <w:p w:rsidR="00AA3C06" w:rsidRPr="008F6688" w:rsidRDefault="00F31E7F">
      <w:pPr>
        <w:pStyle w:val="TDC2"/>
        <w:rPr>
          <w:rFonts w:ascii="Cambria" w:eastAsia="Times New Roman" w:hAnsi="Cambria"/>
          <w:i w:val="0"/>
          <w:iCs w:val="0"/>
          <w:noProof/>
          <w:sz w:val="22"/>
          <w:szCs w:val="22"/>
          <w:lang w:eastAsia="es-ES"/>
        </w:rPr>
      </w:pPr>
      <w:hyperlink w:anchor="_Toc257629761" w:history="1">
        <w:r w:rsidR="00AA3C06" w:rsidRPr="008F6688">
          <w:rPr>
            <w:rStyle w:val="Hipervnculo"/>
            <w:rFonts w:ascii="Cambria" w:hAnsi="Cambria"/>
            <w:noProof/>
          </w:rPr>
          <w:t>Eficiencia</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_Toc257629761 \h </w:instrText>
        </w:r>
        <w:r w:rsidRPr="008F6688">
          <w:rPr>
            <w:rFonts w:ascii="Cambria" w:hAnsi="Cambria"/>
            <w:noProof/>
            <w:webHidden/>
          </w:rPr>
          <w:fldChar w:fldCharType="separate"/>
        </w:r>
        <w:r w:rsidR="00CF0FCB">
          <w:rPr>
            <w:rFonts w:ascii="Cambria" w:hAnsi="Cambria"/>
            <w:b/>
            <w:bCs/>
            <w:noProof/>
            <w:webHidden/>
          </w:rPr>
          <w:t>¡Error! Marcador no definido.</w:t>
        </w:r>
        <w:r w:rsidRPr="008F6688">
          <w:rPr>
            <w:rFonts w:ascii="Cambria" w:hAnsi="Cambria"/>
            <w:noProof/>
            <w:webHidden/>
          </w:rPr>
          <w:fldChar w:fldCharType="end"/>
        </w:r>
      </w:hyperlink>
    </w:p>
    <w:p w:rsidR="00AA3C06" w:rsidRPr="008F6688" w:rsidRDefault="00F31E7F">
      <w:pPr>
        <w:pStyle w:val="TDC2"/>
        <w:rPr>
          <w:rFonts w:ascii="Cambria" w:eastAsia="Times New Roman" w:hAnsi="Cambria"/>
          <w:i w:val="0"/>
          <w:iCs w:val="0"/>
          <w:noProof/>
          <w:sz w:val="22"/>
          <w:szCs w:val="22"/>
          <w:lang w:eastAsia="es-ES"/>
        </w:rPr>
      </w:pPr>
      <w:hyperlink w:anchor="_Toc257629762" w:history="1">
        <w:r w:rsidR="00AA3C06" w:rsidRPr="008F6688">
          <w:rPr>
            <w:rStyle w:val="Hipervnculo"/>
            <w:rFonts w:ascii="Cambria" w:hAnsi="Cambria"/>
            <w:noProof/>
          </w:rPr>
          <w:t>Interfaces</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_Toc257629762 \h </w:instrText>
        </w:r>
        <w:r w:rsidRPr="008F6688">
          <w:rPr>
            <w:rFonts w:ascii="Cambria" w:hAnsi="Cambria"/>
            <w:noProof/>
            <w:webHidden/>
          </w:rPr>
          <w:fldChar w:fldCharType="separate"/>
        </w:r>
        <w:r w:rsidR="00CF0FCB">
          <w:rPr>
            <w:rFonts w:ascii="Cambria" w:hAnsi="Cambria"/>
            <w:b/>
            <w:bCs/>
            <w:noProof/>
            <w:webHidden/>
          </w:rPr>
          <w:t>¡Error! Marcador no definido.</w:t>
        </w:r>
        <w:r w:rsidRPr="008F6688">
          <w:rPr>
            <w:rFonts w:ascii="Cambria" w:hAnsi="Cambria"/>
            <w:noProof/>
            <w:webHidden/>
          </w:rPr>
          <w:fldChar w:fldCharType="end"/>
        </w:r>
      </w:hyperlink>
    </w:p>
    <w:p w:rsidR="00AA3C06" w:rsidRPr="008F6688" w:rsidRDefault="00F31E7F">
      <w:pPr>
        <w:pStyle w:val="TDC3"/>
        <w:rPr>
          <w:rFonts w:ascii="Cambria" w:eastAsia="Times New Roman" w:hAnsi="Cambria"/>
          <w:noProof/>
          <w:sz w:val="22"/>
          <w:szCs w:val="22"/>
          <w:lang w:eastAsia="es-ES"/>
        </w:rPr>
      </w:pPr>
      <w:hyperlink w:anchor="_Toc257629763" w:history="1">
        <w:r w:rsidR="00AA3C06" w:rsidRPr="008F6688">
          <w:rPr>
            <w:rStyle w:val="Hipervnculo"/>
            <w:rFonts w:ascii="Cambria" w:hAnsi="Cambria"/>
            <w:noProof/>
          </w:rPr>
          <w:t>Interfaces de Usuario</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_Toc257629763 \h </w:instrText>
        </w:r>
        <w:r w:rsidRPr="008F6688">
          <w:rPr>
            <w:rFonts w:ascii="Cambria" w:hAnsi="Cambria"/>
            <w:noProof/>
            <w:webHidden/>
          </w:rPr>
          <w:fldChar w:fldCharType="separate"/>
        </w:r>
        <w:r w:rsidR="00CF0FCB">
          <w:rPr>
            <w:rFonts w:ascii="Cambria" w:hAnsi="Cambria"/>
            <w:b/>
            <w:bCs/>
            <w:noProof/>
            <w:webHidden/>
          </w:rPr>
          <w:t>¡Error! Marcador no definido.</w:t>
        </w:r>
        <w:r w:rsidRPr="008F6688">
          <w:rPr>
            <w:rFonts w:ascii="Cambria" w:hAnsi="Cambria"/>
            <w:noProof/>
            <w:webHidden/>
          </w:rPr>
          <w:fldChar w:fldCharType="end"/>
        </w:r>
      </w:hyperlink>
    </w:p>
    <w:p w:rsidR="00AA3C06" w:rsidRPr="008F6688" w:rsidRDefault="00F31E7F">
      <w:pPr>
        <w:pStyle w:val="TDC3"/>
        <w:rPr>
          <w:rFonts w:ascii="Cambria" w:eastAsia="Times New Roman" w:hAnsi="Cambria"/>
          <w:noProof/>
          <w:sz w:val="22"/>
          <w:szCs w:val="22"/>
          <w:lang w:eastAsia="es-ES"/>
        </w:rPr>
      </w:pPr>
      <w:hyperlink w:anchor="_Toc257629764" w:history="1">
        <w:r w:rsidR="00AA3C06" w:rsidRPr="008F6688">
          <w:rPr>
            <w:rStyle w:val="Hipervnculo"/>
            <w:rFonts w:ascii="Cambria" w:hAnsi="Cambria"/>
            <w:noProof/>
          </w:rPr>
          <w:t>Interfaces de Software</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_Toc257629764 \h </w:instrText>
        </w:r>
        <w:r w:rsidRPr="008F6688">
          <w:rPr>
            <w:rFonts w:ascii="Cambria" w:hAnsi="Cambria"/>
            <w:noProof/>
            <w:webHidden/>
          </w:rPr>
          <w:fldChar w:fldCharType="separate"/>
        </w:r>
        <w:r w:rsidR="00CF0FCB">
          <w:rPr>
            <w:rFonts w:ascii="Cambria" w:hAnsi="Cambria"/>
            <w:b/>
            <w:bCs/>
            <w:noProof/>
            <w:webHidden/>
          </w:rPr>
          <w:t>¡Error! Marcador no definido.</w:t>
        </w:r>
        <w:r w:rsidRPr="008F6688">
          <w:rPr>
            <w:rFonts w:ascii="Cambria" w:hAnsi="Cambria"/>
            <w:noProof/>
            <w:webHidden/>
          </w:rPr>
          <w:fldChar w:fldCharType="end"/>
        </w:r>
      </w:hyperlink>
    </w:p>
    <w:p w:rsidR="00AA3C06" w:rsidRPr="008F6688" w:rsidRDefault="00F31E7F">
      <w:pPr>
        <w:pStyle w:val="TDC3"/>
        <w:rPr>
          <w:rFonts w:ascii="Cambria" w:eastAsia="Times New Roman" w:hAnsi="Cambria"/>
          <w:noProof/>
          <w:sz w:val="22"/>
          <w:szCs w:val="22"/>
          <w:lang w:eastAsia="es-ES"/>
        </w:rPr>
      </w:pPr>
      <w:hyperlink w:anchor="_Toc257629765" w:history="1">
        <w:r w:rsidR="00AA3C06" w:rsidRPr="008F6688">
          <w:rPr>
            <w:rStyle w:val="Hipervnculo"/>
            <w:rFonts w:ascii="Cambria" w:hAnsi="Cambria"/>
            <w:noProof/>
          </w:rPr>
          <w:t>Interfaces de Hardware</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_Toc257629765 \h </w:instrText>
        </w:r>
        <w:r w:rsidRPr="008F6688">
          <w:rPr>
            <w:rFonts w:ascii="Cambria" w:hAnsi="Cambria"/>
            <w:noProof/>
            <w:webHidden/>
          </w:rPr>
          <w:fldChar w:fldCharType="separate"/>
        </w:r>
        <w:r w:rsidR="00CF0FCB">
          <w:rPr>
            <w:rFonts w:ascii="Cambria" w:hAnsi="Cambria"/>
            <w:b/>
            <w:bCs/>
            <w:noProof/>
            <w:webHidden/>
          </w:rPr>
          <w:t>¡Error! Marcador no definido.</w:t>
        </w:r>
        <w:r w:rsidRPr="008F6688">
          <w:rPr>
            <w:rFonts w:ascii="Cambria" w:hAnsi="Cambria"/>
            <w:noProof/>
            <w:webHidden/>
          </w:rPr>
          <w:fldChar w:fldCharType="end"/>
        </w:r>
      </w:hyperlink>
    </w:p>
    <w:p w:rsidR="00AA3C06" w:rsidRPr="008F6688" w:rsidRDefault="00F31E7F">
      <w:pPr>
        <w:pStyle w:val="TDC3"/>
        <w:rPr>
          <w:rFonts w:ascii="Cambria" w:eastAsia="Times New Roman" w:hAnsi="Cambria"/>
          <w:noProof/>
          <w:sz w:val="22"/>
          <w:szCs w:val="22"/>
          <w:lang w:eastAsia="es-ES"/>
        </w:rPr>
      </w:pPr>
      <w:hyperlink w:anchor="_Toc257629766" w:history="1">
        <w:r w:rsidR="00AA3C06" w:rsidRPr="008F6688">
          <w:rPr>
            <w:rStyle w:val="Hipervnculo"/>
            <w:rFonts w:ascii="Cambria" w:hAnsi="Cambria"/>
            <w:noProof/>
          </w:rPr>
          <w:t>Interfaces de Comunicaciones</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_Toc257629766 \h </w:instrText>
        </w:r>
        <w:r w:rsidRPr="008F6688">
          <w:rPr>
            <w:rFonts w:ascii="Cambria" w:hAnsi="Cambria"/>
            <w:noProof/>
            <w:webHidden/>
          </w:rPr>
          <w:fldChar w:fldCharType="separate"/>
        </w:r>
        <w:r w:rsidR="00CF0FCB">
          <w:rPr>
            <w:rFonts w:ascii="Cambria" w:hAnsi="Cambria"/>
            <w:b/>
            <w:bCs/>
            <w:noProof/>
            <w:webHidden/>
          </w:rPr>
          <w:t>¡Error! Marcador no definido.</w:t>
        </w:r>
        <w:r w:rsidRPr="008F6688">
          <w:rPr>
            <w:rFonts w:ascii="Cambria" w:hAnsi="Cambria"/>
            <w:noProof/>
            <w:webHidden/>
          </w:rPr>
          <w:fldChar w:fldCharType="end"/>
        </w:r>
      </w:hyperlink>
    </w:p>
    <w:p w:rsidR="00AA3C06" w:rsidRPr="008F6688" w:rsidRDefault="00F31E7F">
      <w:pPr>
        <w:pStyle w:val="TDC2"/>
        <w:rPr>
          <w:rFonts w:ascii="Cambria" w:eastAsia="Times New Roman" w:hAnsi="Cambria"/>
          <w:i w:val="0"/>
          <w:iCs w:val="0"/>
          <w:noProof/>
          <w:sz w:val="22"/>
          <w:szCs w:val="22"/>
          <w:lang w:eastAsia="es-ES"/>
        </w:rPr>
      </w:pPr>
      <w:hyperlink w:anchor="_Toc257629767" w:history="1">
        <w:r w:rsidR="00AA3C06" w:rsidRPr="008F6688">
          <w:rPr>
            <w:rStyle w:val="Hipervnculo"/>
            <w:rFonts w:ascii="Cambria" w:hAnsi="Cambria"/>
            <w:noProof/>
          </w:rPr>
          <w:t>Restricción de Diseño</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_Toc257629767 \h </w:instrText>
        </w:r>
        <w:r w:rsidRPr="008F6688">
          <w:rPr>
            <w:rFonts w:ascii="Cambria" w:hAnsi="Cambria"/>
            <w:noProof/>
            <w:webHidden/>
          </w:rPr>
          <w:fldChar w:fldCharType="separate"/>
        </w:r>
        <w:r w:rsidR="00CF0FCB">
          <w:rPr>
            <w:rFonts w:ascii="Cambria" w:hAnsi="Cambria"/>
            <w:b/>
            <w:bCs/>
            <w:noProof/>
            <w:webHidden/>
          </w:rPr>
          <w:t>¡Error! Marcador no definido.</w:t>
        </w:r>
        <w:r w:rsidRPr="008F6688">
          <w:rPr>
            <w:rFonts w:ascii="Cambria" w:hAnsi="Cambria"/>
            <w:noProof/>
            <w:webHidden/>
          </w:rPr>
          <w:fldChar w:fldCharType="end"/>
        </w:r>
      </w:hyperlink>
    </w:p>
    <w:p w:rsidR="00AA3C06" w:rsidRPr="008F6688" w:rsidRDefault="00F31E7F">
      <w:pPr>
        <w:pStyle w:val="TDC1"/>
        <w:rPr>
          <w:rFonts w:ascii="Cambria" w:eastAsia="Times New Roman" w:hAnsi="Cambria"/>
          <w:b w:val="0"/>
          <w:bCs w:val="0"/>
          <w:noProof/>
          <w:sz w:val="22"/>
          <w:szCs w:val="22"/>
          <w:lang w:eastAsia="es-ES"/>
        </w:rPr>
      </w:pPr>
      <w:hyperlink w:anchor="_Toc257629768" w:history="1">
        <w:r w:rsidR="00AA3C06" w:rsidRPr="008F6688">
          <w:rPr>
            <w:rStyle w:val="Hipervnculo"/>
            <w:rFonts w:ascii="Cambria" w:hAnsi="Cambria"/>
            <w:noProof/>
          </w:rPr>
          <w:t>Requerimientos de Licencias</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_Toc257629768 \h </w:instrText>
        </w:r>
        <w:r w:rsidRPr="008F6688">
          <w:rPr>
            <w:rFonts w:ascii="Cambria" w:hAnsi="Cambria"/>
            <w:noProof/>
            <w:webHidden/>
          </w:rPr>
          <w:fldChar w:fldCharType="separate"/>
        </w:r>
        <w:r w:rsidR="00CF0FCB">
          <w:rPr>
            <w:rFonts w:ascii="Cambria" w:hAnsi="Cambria"/>
            <w:b w:val="0"/>
            <w:bCs w:val="0"/>
            <w:noProof/>
            <w:webHidden/>
          </w:rPr>
          <w:t>¡Error! Marcador no definido.</w:t>
        </w:r>
        <w:r w:rsidRPr="008F6688">
          <w:rPr>
            <w:rFonts w:ascii="Cambria" w:hAnsi="Cambria"/>
            <w:noProof/>
            <w:webHidden/>
          </w:rPr>
          <w:fldChar w:fldCharType="end"/>
        </w:r>
      </w:hyperlink>
    </w:p>
    <w:p w:rsidR="00AA3C06" w:rsidRPr="008F6688" w:rsidRDefault="00F31E7F">
      <w:pPr>
        <w:pStyle w:val="TDC1"/>
        <w:rPr>
          <w:rFonts w:ascii="Cambria" w:eastAsia="Times New Roman" w:hAnsi="Cambria"/>
          <w:b w:val="0"/>
          <w:bCs w:val="0"/>
          <w:noProof/>
          <w:sz w:val="22"/>
          <w:szCs w:val="22"/>
          <w:lang w:eastAsia="es-ES"/>
        </w:rPr>
      </w:pPr>
      <w:hyperlink w:anchor="_Toc257629769" w:history="1">
        <w:r w:rsidR="00AA3C06" w:rsidRPr="008F6688">
          <w:rPr>
            <w:rStyle w:val="Hipervnculo"/>
            <w:rFonts w:ascii="Cambria" w:hAnsi="Cambria"/>
            <w:noProof/>
          </w:rPr>
          <w:t>Requerimientos de  Documentación</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_Toc257629769 \h </w:instrText>
        </w:r>
        <w:r w:rsidRPr="008F6688">
          <w:rPr>
            <w:rFonts w:ascii="Cambria" w:hAnsi="Cambria"/>
            <w:noProof/>
            <w:webHidden/>
          </w:rPr>
          <w:fldChar w:fldCharType="separate"/>
        </w:r>
        <w:r w:rsidR="00CF0FCB">
          <w:rPr>
            <w:rFonts w:ascii="Cambria" w:hAnsi="Cambria"/>
            <w:b w:val="0"/>
            <w:bCs w:val="0"/>
            <w:noProof/>
            <w:webHidden/>
          </w:rPr>
          <w:t>¡Error! Marcador no definido.</w:t>
        </w:r>
        <w:r w:rsidRPr="008F6688">
          <w:rPr>
            <w:rFonts w:ascii="Cambria" w:hAnsi="Cambria"/>
            <w:noProof/>
            <w:webHidden/>
          </w:rPr>
          <w:fldChar w:fldCharType="end"/>
        </w:r>
      </w:hyperlink>
    </w:p>
    <w:p w:rsidR="00AA3C06" w:rsidRPr="008F6688" w:rsidRDefault="00F31E7F">
      <w:pPr>
        <w:pStyle w:val="TDC2"/>
        <w:rPr>
          <w:rFonts w:ascii="Cambria" w:eastAsia="Times New Roman" w:hAnsi="Cambria"/>
          <w:i w:val="0"/>
          <w:iCs w:val="0"/>
          <w:noProof/>
          <w:sz w:val="22"/>
          <w:szCs w:val="22"/>
          <w:lang w:eastAsia="es-ES"/>
        </w:rPr>
      </w:pPr>
      <w:hyperlink w:anchor="_Toc257629770" w:history="1">
        <w:r w:rsidR="00AA3C06" w:rsidRPr="008F6688">
          <w:rPr>
            <w:rStyle w:val="Hipervnculo"/>
            <w:rFonts w:ascii="Cambria" w:hAnsi="Cambria"/>
            <w:noProof/>
          </w:rPr>
          <w:t>Manual  de Usuario</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_Toc257629770 \h </w:instrText>
        </w:r>
        <w:r w:rsidRPr="008F6688">
          <w:rPr>
            <w:rFonts w:ascii="Cambria" w:hAnsi="Cambria"/>
            <w:noProof/>
            <w:webHidden/>
          </w:rPr>
          <w:fldChar w:fldCharType="separate"/>
        </w:r>
        <w:r w:rsidR="00CF0FCB">
          <w:rPr>
            <w:rFonts w:ascii="Cambria" w:hAnsi="Cambria"/>
            <w:b/>
            <w:bCs/>
            <w:noProof/>
            <w:webHidden/>
          </w:rPr>
          <w:t>¡Error! Marcador no definido.</w:t>
        </w:r>
        <w:r w:rsidRPr="008F6688">
          <w:rPr>
            <w:rFonts w:ascii="Cambria" w:hAnsi="Cambria"/>
            <w:noProof/>
            <w:webHidden/>
          </w:rPr>
          <w:fldChar w:fldCharType="end"/>
        </w:r>
      </w:hyperlink>
    </w:p>
    <w:p w:rsidR="00AA3C06" w:rsidRPr="008F6688" w:rsidRDefault="00F31E7F">
      <w:pPr>
        <w:pStyle w:val="TDC2"/>
        <w:rPr>
          <w:rFonts w:ascii="Cambria" w:eastAsia="Times New Roman" w:hAnsi="Cambria"/>
          <w:i w:val="0"/>
          <w:iCs w:val="0"/>
          <w:noProof/>
          <w:sz w:val="22"/>
          <w:szCs w:val="22"/>
          <w:lang w:eastAsia="es-ES"/>
        </w:rPr>
      </w:pPr>
      <w:hyperlink w:anchor="_Toc257629771" w:history="1">
        <w:r w:rsidR="00AA3C06" w:rsidRPr="008F6688">
          <w:rPr>
            <w:rStyle w:val="Hipervnculo"/>
            <w:rFonts w:ascii="Cambria" w:hAnsi="Cambria"/>
            <w:noProof/>
          </w:rPr>
          <w:t>Ayuda en Línea</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_Toc257629771 \h </w:instrText>
        </w:r>
        <w:r w:rsidRPr="008F6688">
          <w:rPr>
            <w:rFonts w:ascii="Cambria" w:hAnsi="Cambria"/>
            <w:noProof/>
            <w:webHidden/>
          </w:rPr>
          <w:fldChar w:fldCharType="separate"/>
        </w:r>
        <w:r w:rsidR="00CF0FCB">
          <w:rPr>
            <w:rFonts w:ascii="Cambria" w:hAnsi="Cambria"/>
            <w:b/>
            <w:bCs/>
            <w:noProof/>
            <w:webHidden/>
          </w:rPr>
          <w:t>¡Error! Marcador no definido.</w:t>
        </w:r>
        <w:r w:rsidRPr="008F6688">
          <w:rPr>
            <w:rFonts w:ascii="Cambria" w:hAnsi="Cambria"/>
            <w:noProof/>
            <w:webHidden/>
          </w:rPr>
          <w:fldChar w:fldCharType="end"/>
        </w:r>
      </w:hyperlink>
    </w:p>
    <w:p w:rsidR="00AA3C06" w:rsidRPr="008F6688" w:rsidRDefault="00F31E7F">
      <w:pPr>
        <w:pStyle w:val="TDC2"/>
        <w:rPr>
          <w:rFonts w:ascii="Cambria" w:eastAsia="Times New Roman" w:hAnsi="Cambria"/>
          <w:i w:val="0"/>
          <w:iCs w:val="0"/>
          <w:noProof/>
          <w:sz w:val="22"/>
          <w:szCs w:val="22"/>
          <w:lang w:eastAsia="es-ES"/>
        </w:rPr>
      </w:pPr>
      <w:hyperlink w:anchor="_Toc257629772" w:history="1">
        <w:r w:rsidR="00AA3C06" w:rsidRPr="008F6688">
          <w:rPr>
            <w:rStyle w:val="Hipervnculo"/>
            <w:rFonts w:ascii="Cambria" w:hAnsi="Cambria"/>
            <w:noProof/>
          </w:rPr>
          <w:t>Guías de instalación  y Configuración.</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_Toc257629772 \h </w:instrText>
        </w:r>
        <w:r w:rsidRPr="008F6688">
          <w:rPr>
            <w:rFonts w:ascii="Cambria" w:hAnsi="Cambria"/>
            <w:noProof/>
            <w:webHidden/>
          </w:rPr>
          <w:fldChar w:fldCharType="separate"/>
        </w:r>
        <w:r w:rsidR="00CF0FCB">
          <w:rPr>
            <w:rFonts w:ascii="Cambria" w:hAnsi="Cambria"/>
            <w:b/>
            <w:bCs/>
            <w:noProof/>
            <w:webHidden/>
          </w:rPr>
          <w:t>¡Error! Marcador no definido.</w:t>
        </w:r>
        <w:r w:rsidRPr="008F6688">
          <w:rPr>
            <w:rFonts w:ascii="Cambria" w:hAnsi="Cambria"/>
            <w:noProof/>
            <w:webHidden/>
          </w:rPr>
          <w:fldChar w:fldCharType="end"/>
        </w:r>
      </w:hyperlink>
    </w:p>
    <w:p w:rsidR="00AA3C06" w:rsidRPr="008F6688" w:rsidRDefault="00F31E7F">
      <w:pPr>
        <w:pStyle w:val="TDC2"/>
        <w:rPr>
          <w:rFonts w:ascii="Cambria" w:eastAsia="Times New Roman" w:hAnsi="Cambria"/>
          <w:i w:val="0"/>
          <w:iCs w:val="0"/>
          <w:noProof/>
          <w:sz w:val="22"/>
          <w:szCs w:val="22"/>
          <w:lang w:eastAsia="es-ES"/>
        </w:rPr>
      </w:pPr>
      <w:hyperlink w:anchor="_Toc257629773" w:history="1">
        <w:r w:rsidR="00AA3C06" w:rsidRPr="008F6688">
          <w:rPr>
            <w:rStyle w:val="Hipervnculo"/>
            <w:rFonts w:ascii="Cambria" w:hAnsi="Cambria"/>
            <w:noProof/>
          </w:rPr>
          <w:t>Etiquetado y empaquetado</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_Toc257629773 \h </w:instrText>
        </w:r>
        <w:r w:rsidRPr="008F6688">
          <w:rPr>
            <w:rFonts w:ascii="Cambria" w:hAnsi="Cambria"/>
            <w:noProof/>
            <w:webHidden/>
          </w:rPr>
          <w:fldChar w:fldCharType="separate"/>
        </w:r>
        <w:r w:rsidR="00CF0FCB">
          <w:rPr>
            <w:rFonts w:ascii="Cambria" w:hAnsi="Cambria"/>
            <w:b/>
            <w:bCs/>
            <w:noProof/>
            <w:webHidden/>
          </w:rPr>
          <w:t>¡Error! Marcador no definido.</w:t>
        </w:r>
        <w:r w:rsidRPr="008F6688">
          <w:rPr>
            <w:rFonts w:ascii="Cambria" w:hAnsi="Cambria"/>
            <w:noProof/>
            <w:webHidden/>
          </w:rPr>
          <w:fldChar w:fldCharType="end"/>
        </w:r>
      </w:hyperlink>
    </w:p>
    <w:p w:rsidR="00AA3C06" w:rsidRPr="008F6688" w:rsidRDefault="00F31E7F">
      <w:pPr>
        <w:pStyle w:val="TDC1"/>
        <w:rPr>
          <w:rFonts w:ascii="Cambria" w:eastAsia="Times New Roman" w:hAnsi="Cambria"/>
          <w:b w:val="0"/>
          <w:bCs w:val="0"/>
          <w:noProof/>
          <w:sz w:val="22"/>
          <w:szCs w:val="22"/>
          <w:lang w:eastAsia="es-ES"/>
        </w:rPr>
      </w:pPr>
      <w:hyperlink w:anchor="_Toc257629774" w:history="1">
        <w:r w:rsidR="00AA3C06" w:rsidRPr="008F6688">
          <w:rPr>
            <w:rStyle w:val="Hipervnculo"/>
            <w:rFonts w:ascii="Cambria" w:hAnsi="Cambria"/>
            <w:noProof/>
          </w:rPr>
          <w:t>Características No Soportadas</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_Toc257629774 \h </w:instrText>
        </w:r>
        <w:r w:rsidRPr="008F6688">
          <w:rPr>
            <w:rFonts w:ascii="Cambria" w:hAnsi="Cambria"/>
            <w:noProof/>
            <w:webHidden/>
          </w:rPr>
          <w:fldChar w:fldCharType="separate"/>
        </w:r>
        <w:r w:rsidR="00CF0FCB">
          <w:rPr>
            <w:rFonts w:ascii="Cambria" w:hAnsi="Cambria"/>
            <w:b w:val="0"/>
            <w:bCs w:val="0"/>
            <w:noProof/>
            <w:webHidden/>
          </w:rPr>
          <w:t>¡Error! Marcador no definido.</w:t>
        </w:r>
        <w:r w:rsidRPr="008F6688">
          <w:rPr>
            <w:rFonts w:ascii="Cambria" w:hAnsi="Cambria"/>
            <w:noProof/>
            <w:webHidden/>
          </w:rPr>
          <w:fldChar w:fldCharType="end"/>
        </w:r>
      </w:hyperlink>
    </w:p>
    <w:p w:rsidR="00AA3C06" w:rsidRPr="008F6688" w:rsidRDefault="00F31E7F">
      <w:pPr>
        <w:pStyle w:val="TDC1"/>
        <w:rPr>
          <w:rFonts w:ascii="Cambria" w:eastAsia="Times New Roman" w:hAnsi="Cambria"/>
          <w:b w:val="0"/>
          <w:bCs w:val="0"/>
          <w:noProof/>
          <w:sz w:val="22"/>
          <w:szCs w:val="22"/>
          <w:lang w:eastAsia="es-ES"/>
        </w:rPr>
      </w:pPr>
      <w:hyperlink w:anchor="_Toc257629775" w:history="1">
        <w:r w:rsidR="00AA3C06" w:rsidRPr="008F6688">
          <w:rPr>
            <w:rStyle w:val="Hipervnculo"/>
            <w:rFonts w:ascii="Cambria" w:hAnsi="Cambria"/>
            <w:noProof/>
          </w:rPr>
          <w:t>Estándares Aplicables</w:t>
        </w:r>
        <w:r w:rsidR="00AA3C06" w:rsidRPr="008F6688">
          <w:rPr>
            <w:rFonts w:ascii="Cambria" w:hAnsi="Cambria"/>
            <w:noProof/>
            <w:webHidden/>
          </w:rPr>
          <w:tab/>
        </w:r>
        <w:r w:rsidRPr="008F6688">
          <w:rPr>
            <w:rFonts w:ascii="Cambria" w:hAnsi="Cambria"/>
            <w:noProof/>
            <w:webHidden/>
          </w:rPr>
          <w:fldChar w:fldCharType="begin"/>
        </w:r>
        <w:r w:rsidR="00AA3C06" w:rsidRPr="008F6688">
          <w:rPr>
            <w:rFonts w:ascii="Cambria" w:hAnsi="Cambria"/>
            <w:noProof/>
            <w:webHidden/>
          </w:rPr>
          <w:instrText xml:space="preserve"> PAGEREF _Toc257629775 \h </w:instrText>
        </w:r>
        <w:r w:rsidRPr="008F6688">
          <w:rPr>
            <w:rFonts w:ascii="Cambria" w:hAnsi="Cambria"/>
            <w:noProof/>
            <w:webHidden/>
          </w:rPr>
          <w:fldChar w:fldCharType="separate"/>
        </w:r>
        <w:r w:rsidR="00CF0FCB">
          <w:rPr>
            <w:rFonts w:ascii="Cambria" w:hAnsi="Cambria"/>
            <w:b w:val="0"/>
            <w:bCs w:val="0"/>
            <w:noProof/>
            <w:webHidden/>
          </w:rPr>
          <w:t>¡Error! Marcador no definido.</w:t>
        </w:r>
        <w:r w:rsidRPr="008F6688">
          <w:rPr>
            <w:rFonts w:ascii="Cambria" w:hAnsi="Cambria"/>
            <w:noProof/>
            <w:webHidden/>
          </w:rPr>
          <w:fldChar w:fldCharType="end"/>
        </w:r>
      </w:hyperlink>
    </w:p>
    <w:p w:rsidR="000F79DF" w:rsidRPr="008F6688" w:rsidRDefault="00F31E7F" w:rsidP="00562FDE">
      <w:pPr>
        <w:tabs>
          <w:tab w:val="left" w:pos="5954"/>
        </w:tabs>
        <w:spacing w:line="240" w:lineRule="auto"/>
        <w:rPr>
          <w:rFonts w:ascii="Cambria" w:hAnsi="Cambria"/>
        </w:rPr>
      </w:pPr>
      <w:r w:rsidRPr="008F6688">
        <w:rPr>
          <w:rFonts w:ascii="Cambria" w:hAnsi="Cambria"/>
        </w:rPr>
        <w:fldChar w:fldCharType="end"/>
      </w:r>
    </w:p>
    <w:p w:rsidR="00A13DBA" w:rsidRPr="008F6688" w:rsidRDefault="00D74424" w:rsidP="009A3173">
      <w:pPr>
        <w:pStyle w:val="PSI-Ttulo"/>
      </w:pPr>
      <w:r w:rsidRPr="008F6688">
        <w:br w:type="page"/>
      </w:r>
      <w:r w:rsidR="0017503A" w:rsidRPr="008F6688">
        <w:rPr>
          <w:lang w:val="es-AR"/>
        </w:rPr>
        <w:lastRenderedPageBreak/>
        <w:t>Especificación de Requerimientos</w:t>
      </w:r>
    </w:p>
    <w:p w:rsidR="00F2658A" w:rsidRPr="008F6688"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257629740"/>
      <w:r w:rsidRPr="008F6688">
        <w:t>Introducción</w:t>
      </w:r>
      <w:bookmarkEnd w:id="0"/>
      <w:bookmarkEnd w:id="1"/>
      <w:bookmarkEnd w:id="2"/>
      <w:bookmarkEnd w:id="3"/>
      <w:bookmarkEnd w:id="4"/>
      <w:bookmarkEnd w:id="5"/>
    </w:p>
    <w:p w:rsidR="00F2658A" w:rsidRPr="008F6688" w:rsidRDefault="00F2658A" w:rsidP="00F2658A">
      <w:pPr>
        <w:pStyle w:val="PSI-Ttulo2"/>
      </w:pPr>
      <w:bookmarkStart w:id="6" w:name="_Toc235007264"/>
      <w:bookmarkStart w:id="7" w:name="_Toc235009551"/>
      <w:bookmarkStart w:id="8" w:name="_Toc257629741"/>
      <w:r w:rsidRPr="008F6688">
        <w:t>Propósito</w:t>
      </w:r>
      <w:bookmarkEnd w:id="6"/>
      <w:bookmarkEnd w:id="7"/>
      <w:bookmarkEnd w:id="8"/>
      <w:r w:rsidRPr="008F6688">
        <w:t xml:space="preserve"> </w:t>
      </w:r>
    </w:p>
    <w:p w:rsidR="00683A4F" w:rsidRPr="008F6688" w:rsidRDefault="00683A4F" w:rsidP="00683A4F">
      <w:pPr>
        <w:pStyle w:val="PSI-Comentario"/>
        <w:rPr>
          <w:rFonts w:ascii="Cambria" w:hAnsi="Cambria"/>
          <w:i w:val="0"/>
          <w:color w:val="auto"/>
          <w:lang w:val="es-ES"/>
        </w:rPr>
      </w:pPr>
      <w:r w:rsidRPr="008F6688">
        <w:rPr>
          <w:rFonts w:ascii="Cambria" w:hAnsi="Cambria"/>
          <w:i w:val="0"/>
          <w:color w:val="auto"/>
          <w:lang w:val="es-ES"/>
        </w:rPr>
        <w:t>La aplicación desarrollada está pensada para que sea utilizada en un entorno web. Su función principal es dar un manejo adecuado de los muebles que ingresan y también los que se venden.</w:t>
      </w:r>
    </w:p>
    <w:p w:rsidR="00683A4F" w:rsidRPr="008F6688" w:rsidRDefault="00683A4F" w:rsidP="00683A4F">
      <w:pPr>
        <w:pStyle w:val="PSI-Comentario"/>
        <w:rPr>
          <w:rFonts w:ascii="Cambria" w:hAnsi="Cambria"/>
          <w:i w:val="0"/>
          <w:color w:val="auto"/>
          <w:lang w:val="es-ES"/>
        </w:rPr>
      </w:pPr>
      <w:r w:rsidRPr="008F6688">
        <w:rPr>
          <w:rFonts w:ascii="Cambria" w:hAnsi="Cambria"/>
          <w:i w:val="0"/>
          <w:color w:val="auto"/>
          <w:lang w:val="es-ES"/>
        </w:rPr>
        <w:t>Permite agregar, modificar y eliminar muebles, con el detalle de las medidas cada uno de ellos.</w:t>
      </w:r>
    </w:p>
    <w:p w:rsidR="00683A4F" w:rsidRPr="008F6688" w:rsidRDefault="00683A4F" w:rsidP="00683A4F">
      <w:pPr>
        <w:pStyle w:val="PSI-Comentario"/>
        <w:rPr>
          <w:rFonts w:ascii="Cambria" w:hAnsi="Cambria"/>
          <w:i w:val="0"/>
          <w:color w:val="auto"/>
        </w:rPr>
      </w:pPr>
      <w:r w:rsidRPr="008F6688">
        <w:rPr>
          <w:rFonts w:ascii="Cambria" w:hAnsi="Cambria"/>
          <w:i w:val="0"/>
          <w:color w:val="auto"/>
          <w:lang w:val="es-ES"/>
        </w:rPr>
        <w:t>El producto software no solo va a permitir un manejo adecuado de los muebles en cuestión, sino que también va a proporcionar un control del stock total de cada mueble. Favoreciendo así, al personal involucrado.</w:t>
      </w:r>
    </w:p>
    <w:p w:rsidR="00AA3C06" w:rsidRPr="008F6688" w:rsidRDefault="00AA3C06" w:rsidP="00E54CA4">
      <w:pPr>
        <w:pStyle w:val="PSI-Comentario"/>
        <w:rPr>
          <w:rFonts w:ascii="Cambria" w:hAnsi="Cambria"/>
        </w:rPr>
      </w:pPr>
    </w:p>
    <w:p w:rsidR="00F2658A" w:rsidRPr="008F6688" w:rsidRDefault="00F2658A" w:rsidP="00F2658A">
      <w:pPr>
        <w:pStyle w:val="PSI-Ttulo2"/>
      </w:pPr>
      <w:bookmarkStart w:id="9" w:name="_Toc235007265"/>
      <w:bookmarkStart w:id="10" w:name="_Toc235009552"/>
      <w:bookmarkStart w:id="11" w:name="_Toc257629742"/>
      <w:r w:rsidRPr="008F6688">
        <w:t>Visión General</w:t>
      </w:r>
      <w:bookmarkEnd w:id="9"/>
      <w:bookmarkEnd w:id="10"/>
      <w:bookmarkEnd w:id="11"/>
    </w:p>
    <w:p w:rsidR="00F2658A" w:rsidRPr="008F6688" w:rsidRDefault="00683A4F" w:rsidP="00683A4F">
      <w:pPr>
        <w:pStyle w:val="PSI-Comentario"/>
        <w:ind w:left="0" w:firstLine="0"/>
        <w:rPr>
          <w:rFonts w:ascii="Cambria" w:hAnsi="Cambria"/>
          <w:i w:val="0"/>
          <w:color w:val="auto"/>
        </w:rPr>
      </w:pPr>
      <w:r w:rsidRPr="008F6688">
        <w:rPr>
          <w:rFonts w:ascii="Cambria" w:hAnsi="Cambria"/>
          <w:i w:val="0"/>
          <w:color w:val="auto"/>
          <w:lang w:val="es-ES"/>
        </w:rPr>
        <w:t xml:space="preserve">Este documento está organizado de tal forma que se pueda entender, en primer lugar, el problema al que se está respondiendo. Por consiguiente, la solución que se plantea para ello. Y por último, las funcionalidades con las cuales </w:t>
      </w:r>
      <w:proofErr w:type="spellStart"/>
      <w:r w:rsidRPr="008F6688">
        <w:rPr>
          <w:rFonts w:ascii="Cambria" w:hAnsi="Cambria"/>
          <w:i w:val="0"/>
          <w:color w:val="auto"/>
          <w:lang w:val="es-ES"/>
        </w:rPr>
        <w:t>contaria</w:t>
      </w:r>
      <w:proofErr w:type="spellEnd"/>
      <w:r w:rsidRPr="008F6688">
        <w:rPr>
          <w:rFonts w:ascii="Cambria" w:hAnsi="Cambria"/>
          <w:i w:val="0"/>
          <w:color w:val="auto"/>
          <w:lang w:val="es-ES"/>
        </w:rPr>
        <w:t xml:space="preserve"> el sistema de </w:t>
      </w:r>
      <w:proofErr w:type="gramStart"/>
      <w:r w:rsidRPr="008F6688">
        <w:rPr>
          <w:rFonts w:ascii="Cambria" w:hAnsi="Cambria"/>
          <w:i w:val="0"/>
          <w:color w:val="auto"/>
          <w:lang w:val="es-ES"/>
        </w:rPr>
        <w:t>software ,</w:t>
      </w:r>
      <w:proofErr w:type="gramEnd"/>
      <w:r w:rsidRPr="008F6688">
        <w:rPr>
          <w:rFonts w:ascii="Cambria" w:hAnsi="Cambria"/>
          <w:i w:val="0"/>
          <w:color w:val="auto"/>
          <w:lang w:val="es-ES"/>
        </w:rPr>
        <w:t xml:space="preserve"> los cuales serán representados por casos de uso con sus correspondiente descripción de requerimientos.</w:t>
      </w:r>
    </w:p>
    <w:p w:rsidR="00F2658A" w:rsidRPr="008F6688" w:rsidRDefault="00F2658A" w:rsidP="00F2658A">
      <w:pPr>
        <w:pStyle w:val="PSI-Ttulo2"/>
      </w:pPr>
    </w:p>
    <w:p w:rsidR="00F2658A" w:rsidRPr="008F6688" w:rsidRDefault="00F2658A" w:rsidP="00F2658A">
      <w:pPr>
        <w:pStyle w:val="PSI-Ttulo1"/>
      </w:pPr>
      <w:bookmarkStart w:id="12" w:name="_Toc235007266"/>
      <w:bookmarkStart w:id="13" w:name="_Toc235009553"/>
      <w:bookmarkStart w:id="14" w:name="_Toc257629743"/>
      <w:r w:rsidRPr="008F6688">
        <w:t>Descripción General</w:t>
      </w:r>
      <w:bookmarkEnd w:id="12"/>
      <w:bookmarkEnd w:id="13"/>
      <w:bookmarkEnd w:id="14"/>
    </w:p>
    <w:p w:rsidR="00AA3C06" w:rsidRPr="008F6688" w:rsidRDefault="00AA3C06" w:rsidP="00E54CA4">
      <w:pPr>
        <w:pStyle w:val="PSI-Comentario"/>
        <w:rPr>
          <w:rFonts w:ascii="Cambria" w:hAnsi="Cambria"/>
          <w:lang w:val="es-ES"/>
        </w:rPr>
      </w:pPr>
    </w:p>
    <w:p w:rsidR="00F2658A" w:rsidRPr="008F6688" w:rsidRDefault="00F2658A" w:rsidP="00F2658A">
      <w:pPr>
        <w:pStyle w:val="PSI-Ttulo2"/>
      </w:pPr>
      <w:bookmarkStart w:id="15" w:name="_Toc235007268"/>
      <w:bookmarkStart w:id="16" w:name="_Toc235009554"/>
      <w:bookmarkStart w:id="17" w:name="_Toc257629744"/>
      <w:r w:rsidRPr="008F6688">
        <w:t>Funciones del Producto</w:t>
      </w:r>
      <w:bookmarkEnd w:id="15"/>
      <w:bookmarkEnd w:id="16"/>
      <w:bookmarkEnd w:id="17"/>
    </w:p>
    <w:p w:rsidR="00AA3C06" w:rsidRPr="008F6688" w:rsidRDefault="00683A4F" w:rsidP="00F2658A">
      <w:pPr>
        <w:pStyle w:val="PSI-Comentario"/>
        <w:rPr>
          <w:rFonts w:ascii="Cambria" w:hAnsi="Cambria"/>
          <w:i w:val="0"/>
          <w:color w:val="auto"/>
        </w:rPr>
      </w:pPr>
      <w:r w:rsidRPr="008F6688">
        <w:rPr>
          <w:rFonts w:ascii="Cambria" w:hAnsi="Cambria"/>
          <w:i w:val="0"/>
          <w:color w:val="auto"/>
        </w:rPr>
        <w:t>Las funcionalidades de este producto son:</w:t>
      </w:r>
    </w:p>
    <w:p w:rsidR="00683A4F" w:rsidRPr="008F6688" w:rsidRDefault="00683A4F" w:rsidP="00683A4F">
      <w:pPr>
        <w:pStyle w:val="PSI-Comentario"/>
        <w:numPr>
          <w:ilvl w:val="0"/>
          <w:numId w:val="13"/>
        </w:numPr>
        <w:rPr>
          <w:rFonts w:ascii="Cambria" w:hAnsi="Cambria"/>
          <w:i w:val="0"/>
          <w:color w:val="auto"/>
        </w:rPr>
      </w:pPr>
      <w:r w:rsidRPr="008F6688">
        <w:rPr>
          <w:rFonts w:ascii="Cambria" w:hAnsi="Cambria"/>
          <w:i w:val="0"/>
          <w:color w:val="auto"/>
        </w:rPr>
        <w:t>Permitir agregar un mueble con sus respectivas medidas.</w:t>
      </w:r>
    </w:p>
    <w:p w:rsidR="00683A4F" w:rsidRPr="008F6688" w:rsidRDefault="00683A4F" w:rsidP="00683A4F">
      <w:pPr>
        <w:pStyle w:val="PSI-Comentario"/>
        <w:numPr>
          <w:ilvl w:val="0"/>
          <w:numId w:val="13"/>
        </w:numPr>
        <w:rPr>
          <w:rFonts w:ascii="Cambria" w:hAnsi="Cambria"/>
          <w:i w:val="0"/>
          <w:color w:val="auto"/>
        </w:rPr>
      </w:pPr>
      <w:r w:rsidRPr="008F6688">
        <w:rPr>
          <w:rFonts w:ascii="Cambria" w:hAnsi="Cambria"/>
          <w:i w:val="0"/>
          <w:color w:val="auto"/>
        </w:rPr>
        <w:t>Posibilitar la modificación de las medidas de un mueble.</w:t>
      </w:r>
    </w:p>
    <w:p w:rsidR="00683A4F" w:rsidRPr="008F6688" w:rsidRDefault="00683A4F" w:rsidP="00683A4F">
      <w:pPr>
        <w:pStyle w:val="PSI-Comentario"/>
        <w:numPr>
          <w:ilvl w:val="0"/>
          <w:numId w:val="13"/>
        </w:numPr>
        <w:rPr>
          <w:rFonts w:ascii="Cambria" w:hAnsi="Cambria"/>
          <w:i w:val="0"/>
          <w:color w:val="auto"/>
        </w:rPr>
      </w:pPr>
      <w:r w:rsidRPr="008F6688">
        <w:rPr>
          <w:rFonts w:ascii="Cambria" w:hAnsi="Cambria"/>
          <w:i w:val="0"/>
          <w:color w:val="auto"/>
        </w:rPr>
        <w:t>Brindar la opción de eliminar un mueble.</w:t>
      </w:r>
    </w:p>
    <w:p w:rsidR="00F2658A" w:rsidRPr="008F6688" w:rsidRDefault="00F2658A" w:rsidP="00F2658A">
      <w:pPr>
        <w:pStyle w:val="PSI-Ttulo2"/>
      </w:pPr>
      <w:bookmarkStart w:id="18" w:name="_Toc235007269"/>
      <w:bookmarkStart w:id="19" w:name="_Toc235009555"/>
      <w:bookmarkStart w:id="20" w:name="_Toc257629745"/>
      <w:r w:rsidRPr="008F6688">
        <w:t>Característica del Usuario</w:t>
      </w:r>
      <w:bookmarkEnd w:id="18"/>
      <w:bookmarkEnd w:id="19"/>
      <w:bookmarkEnd w:id="20"/>
    </w:p>
    <w:p w:rsidR="00F2658A" w:rsidRPr="008F6688" w:rsidRDefault="00683A4F" w:rsidP="00F2658A">
      <w:pPr>
        <w:pStyle w:val="PSI-Comentario"/>
        <w:rPr>
          <w:rFonts w:ascii="Cambria" w:hAnsi="Cambria"/>
          <w:i w:val="0"/>
          <w:color w:val="auto"/>
          <w:lang w:val="es-ES"/>
        </w:rPr>
      </w:pPr>
      <w:r w:rsidRPr="008F6688">
        <w:rPr>
          <w:rFonts w:ascii="Cambria" w:hAnsi="Cambria"/>
          <w:i w:val="0"/>
          <w:color w:val="auto"/>
        </w:rPr>
        <w:t>Se busca desarrollar un sistema que no requiera un alto nivel de familiaridad para que pueda ser utilizado por cualquier usuario, sin que interese su nivel de experiencia previa.</w:t>
      </w:r>
    </w:p>
    <w:p w:rsidR="00AA3C06" w:rsidRPr="008F6688" w:rsidRDefault="00AA3C06" w:rsidP="00F2658A">
      <w:pPr>
        <w:pStyle w:val="PSI-Comentario"/>
        <w:rPr>
          <w:rFonts w:ascii="Cambria" w:hAnsi="Cambria"/>
          <w:lang w:val="es-ES"/>
        </w:rPr>
      </w:pPr>
    </w:p>
    <w:p w:rsidR="00F2658A" w:rsidRPr="008F6688" w:rsidRDefault="00F2658A" w:rsidP="00F2658A">
      <w:pPr>
        <w:pStyle w:val="PSI-Ttulo2"/>
      </w:pPr>
      <w:bookmarkStart w:id="21" w:name="_Toc235009556"/>
      <w:bookmarkStart w:id="22" w:name="_Toc257629746"/>
      <w:r w:rsidRPr="008F6688">
        <w:lastRenderedPageBreak/>
        <w:t>Enunciado del Problema del Cliente</w:t>
      </w:r>
      <w:bookmarkEnd w:id="21"/>
      <w:bookmarkEnd w:id="22"/>
    </w:p>
    <w:p w:rsidR="00F2658A" w:rsidRPr="008F6688" w:rsidRDefault="00683A4F" w:rsidP="00F2658A">
      <w:pPr>
        <w:pStyle w:val="PSI-Comentario"/>
        <w:rPr>
          <w:rFonts w:ascii="Cambria" w:hAnsi="Cambria"/>
          <w:i w:val="0"/>
          <w:color w:val="auto"/>
        </w:rPr>
      </w:pPr>
      <w:r w:rsidRPr="008F6688">
        <w:rPr>
          <w:rFonts w:ascii="Cambria" w:hAnsi="Cambria"/>
          <w:i w:val="0"/>
          <w:color w:val="auto"/>
        </w:rPr>
        <w:t>Actualmente la empresa no cuenta con un sistema previo, por lo tanto, se crea la necesidad de un sistema que pueda presentar una solución a los problemas que existen.</w:t>
      </w:r>
    </w:p>
    <w:p w:rsidR="00683A4F" w:rsidRPr="008F6688" w:rsidRDefault="00683A4F" w:rsidP="00F2658A">
      <w:pPr>
        <w:pStyle w:val="PSI-Comentario"/>
        <w:rPr>
          <w:rFonts w:ascii="Cambria" w:hAnsi="Cambria"/>
          <w:i w:val="0"/>
          <w:color w:val="auto"/>
        </w:rPr>
      </w:pPr>
      <w:r w:rsidRPr="008F6688">
        <w:rPr>
          <w:rFonts w:ascii="Cambria" w:hAnsi="Cambria"/>
          <w:i w:val="0"/>
          <w:color w:val="auto"/>
        </w:rPr>
        <w:t xml:space="preserve">Todo el proceso de stock y descripción de los muebles se realiza de manera manual a través de anotaciones en papel. Esto conlleva a muchos problemas ya que se pierden y ocurre que varias veces, las actualizaciones que se realizan sobre </w:t>
      </w:r>
      <w:r w:rsidR="008F6688" w:rsidRPr="008F6688">
        <w:rPr>
          <w:rFonts w:ascii="Cambria" w:hAnsi="Cambria"/>
          <w:i w:val="0"/>
          <w:color w:val="auto"/>
        </w:rPr>
        <w:t>información desactualizada. Esta son algunas razones que impulsan un cambio de estas tareas.</w:t>
      </w:r>
    </w:p>
    <w:p w:rsidR="00F2658A" w:rsidRPr="008F6688" w:rsidRDefault="00F2658A" w:rsidP="00F2658A">
      <w:pPr>
        <w:pStyle w:val="PSI-Comentario"/>
        <w:rPr>
          <w:rFonts w:ascii="Cambria" w:hAnsi="Cambria"/>
        </w:rPr>
      </w:pPr>
    </w:p>
    <w:p w:rsidR="00F2658A" w:rsidRPr="008F6688" w:rsidRDefault="00F2658A" w:rsidP="00F2658A">
      <w:pPr>
        <w:pStyle w:val="PSI-Ttulo1"/>
      </w:pPr>
      <w:bookmarkStart w:id="23" w:name="_Toc235007270"/>
      <w:bookmarkStart w:id="24" w:name="_Toc235009557"/>
      <w:bookmarkStart w:id="25" w:name="_Toc257629747"/>
      <w:r w:rsidRPr="008F6688">
        <w:t>Casos de Uso</w:t>
      </w:r>
      <w:bookmarkEnd w:id="23"/>
      <w:bookmarkEnd w:id="24"/>
      <w:bookmarkEnd w:id="25"/>
    </w:p>
    <w:p w:rsidR="008F6688" w:rsidRPr="008F6688" w:rsidRDefault="008F6688" w:rsidP="008F6688">
      <w:pPr>
        <w:pStyle w:val="PSI-Comentario"/>
        <w:rPr>
          <w:rFonts w:ascii="Cambria" w:hAnsi="Cambria"/>
          <w:i w:val="0"/>
          <w:color w:val="auto"/>
        </w:rPr>
      </w:pPr>
      <w:bookmarkStart w:id="26" w:name="_Toc12016616"/>
      <w:bookmarkStart w:id="27" w:name="_Toc228266925"/>
      <w:bookmarkStart w:id="28" w:name="_Toc234682917"/>
      <w:bookmarkStart w:id="29" w:name="_Toc235346532"/>
      <w:bookmarkStart w:id="30" w:name="_Toc257629748"/>
      <w:r w:rsidRPr="008F6688">
        <w:rPr>
          <w:rFonts w:ascii="Cambria" w:hAnsi="Cambria"/>
          <w:i w:val="0"/>
          <w:color w:val="auto"/>
        </w:rPr>
        <w:t>El sistema cuenta con 3 casos de usos que serán listados a continuación.</w:t>
      </w:r>
    </w:p>
    <w:p w:rsidR="00716E1A" w:rsidRPr="008F6688" w:rsidRDefault="008F6688" w:rsidP="00716E1A">
      <w:pPr>
        <w:pStyle w:val="PSI-Ttulo2"/>
      </w:pPr>
      <w:r w:rsidRPr="008F6688">
        <w:t xml:space="preserve"> </w:t>
      </w:r>
      <w:r w:rsidR="00D74424" w:rsidRPr="008F6688">
        <w:t>[</w:t>
      </w:r>
      <w:bookmarkEnd w:id="26"/>
      <w:bookmarkEnd w:id="27"/>
      <w:bookmarkEnd w:id="28"/>
      <w:bookmarkEnd w:id="29"/>
      <w:r w:rsidRPr="008F6688">
        <w:t>CU01</w:t>
      </w:r>
      <w:r w:rsidRPr="008F6688">
        <w:t xml:space="preserve"> –</w:t>
      </w:r>
      <w:r w:rsidRPr="008F6688">
        <w:t xml:space="preserve"> Alta Mueble</w:t>
      </w:r>
      <w:r w:rsidR="00D74424" w:rsidRPr="008F6688">
        <w:t>]</w:t>
      </w:r>
      <w:bookmarkEnd w:id="30"/>
    </w:p>
    <w:p w:rsidR="00D74424" w:rsidRPr="008F6688" w:rsidRDefault="00D74424" w:rsidP="00D74424">
      <w:pPr>
        <w:pStyle w:val="PSI-Ttulo3"/>
      </w:pPr>
      <w:bookmarkStart w:id="31" w:name="_Toc257629749"/>
      <w:r w:rsidRPr="008F6688">
        <w:t>Actores</w:t>
      </w:r>
      <w:bookmarkEnd w:id="31"/>
    </w:p>
    <w:p w:rsidR="008F6688" w:rsidRPr="008F6688" w:rsidRDefault="008F6688" w:rsidP="008F6688">
      <w:pPr>
        <w:pStyle w:val="PSI-Ttulo3"/>
        <w:numPr>
          <w:ilvl w:val="0"/>
          <w:numId w:val="15"/>
        </w:numPr>
        <w:rPr>
          <w:color w:val="auto"/>
        </w:rPr>
      </w:pPr>
      <w:r w:rsidRPr="008F6688">
        <w:rPr>
          <w:b w:val="0"/>
          <w:color w:val="auto"/>
        </w:rPr>
        <w:t>Empleado</w:t>
      </w:r>
    </w:p>
    <w:p w:rsidR="00716E1A" w:rsidRPr="008F6688" w:rsidRDefault="00716E1A" w:rsidP="00716E1A">
      <w:pPr>
        <w:pStyle w:val="PSI-Ttulo3"/>
      </w:pPr>
      <w:bookmarkStart w:id="32" w:name="_Toc228266926"/>
      <w:bookmarkStart w:id="33" w:name="_Toc234682918"/>
      <w:bookmarkStart w:id="34" w:name="_Toc235346533"/>
      <w:bookmarkStart w:id="35" w:name="_Toc257629750"/>
      <w:r w:rsidRPr="008F6688">
        <w:t>Descripción</w:t>
      </w:r>
      <w:bookmarkEnd w:id="32"/>
      <w:bookmarkEnd w:id="33"/>
      <w:bookmarkEnd w:id="34"/>
      <w:bookmarkEnd w:id="35"/>
    </w:p>
    <w:p w:rsidR="00716E1A" w:rsidRPr="008F6688" w:rsidRDefault="008F6688" w:rsidP="00E54CA4">
      <w:pPr>
        <w:pStyle w:val="PSI-Normal"/>
        <w:rPr>
          <w:rFonts w:ascii="Cambria" w:hAnsi="Cambria"/>
          <w:lang w:eastAsia="ar-SA"/>
        </w:rPr>
      </w:pPr>
      <w:r w:rsidRPr="008F6688">
        <w:rPr>
          <w:rFonts w:ascii="Cambria" w:hAnsi="Cambria"/>
          <w:lang w:eastAsia="ar-SA"/>
        </w:rPr>
        <w:t>El empleado realiza una carga de un mueble con las características de largo y ancho para que sea contemplado en el sistema.</w:t>
      </w:r>
    </w:p>
    <w:p w:rsidR="00716E1A" w:rsidRPr="008F6688" w:rsidRDefault="00D74424" w:rsidP="00716E1A">
      <w:pPr>
        <w:pStyle w:val="PSI-Ttulo2"/>
      </w:pPr>
      <w:bookmarkStart w:id="36" w:name="_Toc257629751"/>
      <w:r w:rsidRPr="008F6688">
        <w:lastRenderedPageBreak/>
        <w:t>[</w:t>
      </w:r>
      <w:r w:rsidR="008F6688" w:rsidRPr="008F6688">
        <w:t>CU02 – Modificación de Mueble</w:t>
      </w:r>
      <w:r w:rsidRPr="008F6688">
        <w:t>]</w:t>
      </w:r>
      <w:bookmarkEnd w:id="36"/>
    </w:p>
    <w:p w:rsidR="00D74424" w:rsidRPr="008F6688" w:rsidRDefault="00D74424" w:rsidP="00D74424">
      <w:pPr>
        <w:pStyle w:val="PSI-Ttulo3"/>
      </w:pPr>
      <w:bookmarkStart w:id="37" w:name="_Toc257629752"/>
      <w:r w:rsidRPr="008F6688">
        <w:t>Actores</w:t>
      </w:r>
      <w:bookmarkEnd w:id="37"/>
    </w:p>
    <w:p w:rsidR="008F6688" w:rsidRPr="008F6688" w:rsidRDefault="008F6688" w:rsidP="008F6688">
      <w:pPr>
        <w:pStyle w:val="PSI-Ttulo3"/>
        <w:numPr>
          <w:ilvl w:val="0"/>
          <w:numId w:val="15"/>
        </w:numPr>
        <w:rPr>
          <w:color w:val="auto"/>
        </w:rPr>
      </w:pPr>
      <w:r w:rsidRPr="008F6688">
        <w:rPr>
          <w:b w:val="0"/>
          <w:color w:val="auto"/>
        </w:rPr>
        <w:t>Empleado</w:t>
      </w:r>
    </w:p>
    <w:p w:rsidR="00716E1A" w:rsidRPr="008F6688" w:rsidRDefault="00716E1A" w:rsidP="00716E1A">
      <w:pPr>
        <w:pStyle w:val="PSI-Ttulo3"/>
      </w:pPr>
      <w:bookmarkStart w:id="38" w:name="_Toc257629753"/>
      <w:r w:rsidRPr="008F6688">
        <w:t>Descripción</w:t>
      </w:r>
      <w:bookmarkEnd w:id="38"/>
    </w:p>
    <w:p w:rsidR="008F6688" w:rsidRPr="008F6688" w:rsidRDefault="008F6688" w:rsidP="008F6688">
      <w:pPr>
        <w:keepNext/>
        <w:keepLines/>
        <w:pBdr>
          <w:top w:val="nil"/>
          <w:left w:val="nil"/>
          <w:bottom w:val="nil"/>
          <w:right w:val="nil"/>
          <w:between w:val="nil"/>
        </w:pBdr>
        <w:ind w:left="0" w:firstLine="0"/>
        <w:rPr>
          <w:rFonts w:ascii="Cambria" w:eastAsia="Times New Roman" w:hAnsi="Cambria"/>
          <w:color w:val="000000"/>
          <w:sz w:val="24"/>
          <w:szCs w:val="24"/>
        </w:rPr>
      </w:pPr>
      <w:r w:rsidRPr="008F6688">
        <w:rPr>
          <w:rFonts w:ascii="Cambria" w:eastAsia="Times New Roman" w:hAnsi="Cambria"/>
          <w:color w:val="000000"/>
          <w:sz w:val="24"/>
          <w:szCs w:val="24"/>
        </w:rPr>
        <w:t>El empleado realiza una edición de los datos de carga de un mueble seleccionado.</w:t>
      </w:r>
    </w:p>
    <w:p w:rsidR="008F6688" w:rsidRPr="008F6688" w:rsidRDefault="008F6688" w:rsidP="008F6688">
      <w:pPr>
        <w:pStyle w:val="PSI-Ttulo2"/>
      </w:pPr>
      <w:r w:rsidRPr="008F6688">
        <w:t>[CU0</w:t>
      </w:r>
      <w:r>
        <w:t>3</w:t>
      </w:r>
      <w:r w:rsidRPr="008F6688">
        <w:t xml:space="preserve"> – </w:t>
      </w:r>
      <w:r>
        <w:t xml:space="preserve">Baja </w:t>
      </w:r>
      <w:r w:rsidRPr="008F6688">
        <w:t>de Mueble]</w:t>
      </w:r>
    </w:p>
    <w:p w:rsidR="008F6688" w:rsidRPr="008F6688" w:rsidRDefault="008F6688" w:rsidP="008F6688">
      <w:pPr>
        <w:pStyle w:val="PSI-Ttulo3"/>
      </w:pPr>
      <w:r w:rsidRPr="008F6688">
        <w:t>Actores</w:t>
      </w:r>
    </w:p>
    <w:p w:rsidR="008F6688" w:rsidRPr="008F6688" w:rsidRDefault="008F6688" w:rsidP="008F6688">
      <w:pPr>
        <w:pStyle w:val="PSI-Ttulo3"/>
        <w:numPr>
          <w:ilvl w:val="0"/>
          <w:numId w:val="15"/>
        </w:numPr>
        <w:rPr>
          <w:color w:val="auto"/>
        </w:rPr>
      </w:pPr>
      <w:r w:rsidRPr="008F6688">
        <w:rPr>
          <w:b w:val="0"/>
          <w:color w:val="auto"/>
        </w:rPr>
        <w:t>Empleado</w:t>
      </w:r>
    </w:p>
    <w:p w:rsidR="008F6688" w:rsidRPr="008F6688" w:rsidRDefault="008F6688" w:rsidP="008F6688">
      <w:pPr>
        <w:pStyle w:val="PSI-Ttulo3"/>
      </w:pPr>
      <w:r w:rsidRPr="008F6688">
        <w:t>Descripción</w:t>
      </w:r>
    </w:p>
    <w:p w:rsidR="00F2658A" w:rsidRPr="004A156D" w:rsidRDefault="004A156D" w:rsidP="004A156D">
      <w:pPr>
        <w:keepNext/>
        <w:keepLines/>
        <w:pBdr>
          <w:top w:val="nil"/>
          <w:left w:val="nil"/>
          <w:bottom w:val="nil"/>
          <w:right w:val="nil"/>
          <w:between w:val="nil"/>
        </w:pBdr>
        <w:ind w:left="0" w:firstLine="0"/>
        <w:rPr>
          <w:rFonts w:ascii="Times New Roman" w:eastAsia="Times New Roman" w:hAnsi="Times New Roman"/>
          <w:color w:val="000000"/>
          <w:sz w:val="24"/>
          <w:szCs w:val="24"/>
        </w:rPr>
      </w:pPr>
      <w:r w:rsidRPr="003B5A55">
        <w:rPr>
          <w:rFonts w:ascii="Times New Roman" w:eastAsia="Times New Roman" w:hAnsi="Times New Roman"/>
          <w:color w:val="000000"/>
          <w:sz w:val="24"/>
          <w:szCs w:val="24"/>
        </w:rPr>
        <w:t xml:space="preserve">El </w:t>
      </w:r>
      <w:proofErr w:type="gramStart"/>
      <w:r w:rsidRPr="003B5A55">
        <w:rPr>
          <w:rFonts w:ascii="Times New Roman" w:eastAsia="Times New Roman" w:hAnsi="Times New Roman"/>
          <w:color w:val="000000"/>
          <w:sz w:val="24"/>
          <w:szCs w:val="24"/>
        </w:rPr>
        <w:t xml:space="preserve">empleado </w:t>
      </w:r>
      <w:r>
        <w:rPr>
          <w:rFonts w:ascii="Times New Roman" w:eastAsia="Times New Roman" w:hAnsi="Times New Roman"/>
          <w:color w:val="000000"/>
          <w:sz w:val="24"/>
          <w:szCs w:val="24"/>
        </w:rPr>
        <w:t xml:space="preserve"> </w:t>
      </w:r>
      <w:r w:rsidRPr="003B5A55">
        <w:rPr>
          <w:rFonts w:ascii="Times New Roman" w:eastAsia="Times New Roman" w:hAnsi="Times New Roman"/>
          <w:color w:val="000000"/>
          <w:sz w:val="24"/>
          <w:szCs w:val="24"/>
        </w:rPr>
        <w:t>realiza</w:t>
      </w:r>
      <w:proofErr w:type="gramEnd"/>
      <w:r w:rsidRPr="003B5A55">
        <w:rPr>
          <w:rFonts w:ascii="Times New Roman" w:eastAsia="Times New Roman" w:hAnsi="Times New Roman"/>
          <w:color w:val="000000"/>
          <w:sz w:val="24"/>
          <w:szCs w:val="24"/>
        </w:rPr>
        <w:t xml:space="preserve"> una </w:t>
      </w:r>
      <w:r>
        <w:rPr>
          <w:rFonts w:ascii="Times New Roman" w:eastAsia="Times New Roman" w:hAnsi="Times New Roman"/>
          <w:color w:val="000000"/>
          <w:sz w:val="24"/>
          <w:szCs w:val="24"/>
        </w:rPr>
        <w:t>baja a</w:t>
      </w:r>
      <w:r w:rsidRPr="003B5A55">
        <w:rPr>
          <w:rFonts w:ascii="Times New Roman" w:eastAsia="Times New Roman" w:hAnsi="Times New Roman"/>
          <w:color w:val="000000"/>
          <w:sz w:val="24"/>
          <w:szCs w:val="24"/>
        </w:rPr>
        <w:t xml:space="preserve"> un mueble</w:t>
      </w:r>
      <w:r>
        <w:rPr>
          <w:rFonts w:ascii="Times New Roman" w:eastAsia="Times New Roman" w:hAnsi="Times New Roman"/>
          <w:color w:val="000000"/>
          <w:sz w:val="24"/>
          <w:szCs w:val="24"/>
        </w:rPr>
        <w:t xml:space="preserve"> específico para que ya no sea considerado en el sistema</w:t>
      </w:r>
      <w:r w:rsidRPr="003B5A55">
        <w:rPr>
          <w:rFonts w:ascii="Times New Roman" w:eastAsia="Times New Roman" w:hAnsi="Times New Roman"/>
          <w:color w:val="000000"/>
          <w:sz w:val="24"/>
          <w:szCs w:val="24"/>
        </w:rPr>
        <w:t>.</w:t>
      </w:r>
    </w:p>
    <w:p w:rsidR="00F2658A" w:rsidRPr="008F6688" w:rsidRDefault="00F2658A" w:rsidP="00D74424">
      <w:pPr>
        <w:pStyle w:val="PSI-Ttulo1"/>
      </w:pPr>
      <w:bookmarkStart w:id="39" w:name="_Toc235007272"/>
      <w:bookmarkStart w:id="40" w:name="_Toc235009559"/>
      <w:bookmarkStart w:id="41" w:name="_Toc257629754"/>
      <w:r w:rsidRPr="008F6688">
        <w:t>Diagrama</w:t>
      </w:r>
      <w:bookmarkEnd w:id="39"/>
      <w:bookmarkEnd w:id="40"/>
      <w:r w:rsidR="00D74424" w:rsidRPr="008F6688">
        <w:t xml:space="preserve"> de Casos de Uso</w:t>
      </w:r>
      <w:bookmarkEnd w:id="41"/>
    </w:p>
    <w:p w:rsidR="00F2658A" w:rsidRPr="008F6688" w:rsidRDefault="00B66307" w:rsidP="00F2658A">
      <w:pPr>
        <w:pStyle w:val="PSI-Ttulo1"/>
      </w:pPr>
      <w:bookmarkStart w:id="42" w:name="_Toc235007274"/>
      <w:bookmarkStart w:id="43" w:name="_Toc235009560"/>
      <w:bookmarkStart w:id="44" w:name="_Toc257629755"/>
      <w:r w:rsidRPr="004A156D">
        <w:rPr>
          <w:i/>
          <w:noProof/>
          <w:color w:val="548DD4"/>
          <w:bdr w:val="none" w:sz="0" w:space="0" w:color="auto" w:frame="1"/>
          <w:lang w:eastAsia="es-AR"/>
        </w:rPr>
        <w:drawing>
          <wp:inline distT="0" distB="0" distL="0" distR="0">
            <wp:extent cx="5397500" cy="3063875"/>
            <wp:effectExtent l="0" t="0" r="0" b="0"/>
            <wp:docPr id="12" name="Imagen 11" descr="Diagrama CU Gestionar Mue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iagrama CU Gestionar Mue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3063875"/>
                    </a:xfrm>
                    <a:prstGeom prst="rect">
                      <a:avLst/>
                    </a:prstGeom>
                    <a:noFill/>
                    <a:ln>
                      <a:noFill/>
                    </a:ln>
                  </pic:spPr>
                </pic:pic>
              </a:graphicData>
            </a:graphic>
          </wp:inline>
        </w:drawing>
      </w:r>
      <w:r w:rsidR="00F2658A" w:rsidRPr="008F6688">
        <w:t>Requerimientos Técnicos</w:t>
      </w:r>
      <w:bookmarkEnd w:id="42"/>
      <w:bookmarkEnd w:id="43"/>
      <w:bookmarkEnd w:id="44"/>
    </w:p>
    <w:p w:rsidR="00F2658A" w:rsidRPr="008F6688" w:rsidRDefault="00F2658A" w:rsidP="00F2658A">
      <w:pPr>
        <w:pStyle w:val="infoblue"/>
        <w:ind w:left="0" w:hanging="11"/>
        <w:jc w:val="both"/>
        <w:rPr>
          <w:rFonts w:ascii="Cambria" w:eastAsia="Calibri" w:hAnsi="Cambria"/>
          <w:iCs w:val="0"/>
          <w:color w:val="548DD4"/>
          <w:sz w:val="22"/>
          <w:szCs w:val="22"/>
          <w:lang w:val="es-AR"/>
        </w:rPr>
      </w:pPr>
      <w:r w:rsidRPr="008F6688">
        <w:rPr>
          <w:rFonts w:ascii="Cambria" w:eastAsia="Calibri" w:hAnsi="Cambria"/>
          <w:iCs w:val="0"/>
          <w:color w:val="548DD4"/>
          <w:sz w:val="22"/>
          <w:szCs w:val="22"/>
          <w:lang w:val="es-AR"/>
        </w:rPr>
        <w:t xml:space="preserve">[En esta sección se describen los requerimientos técnicos, tales como sistema operativo, plataforma de arquitectura, por </w:t>
      </w:r>
      <w:proofErr w:type="gramStart"/>
      <w:r w:rsidRPr="008F6688">
        <w:rPr>
          <w:rFonts w:ascii="Cambria" w:eastAsia="Calibri" w:hAnsi="Cambria"/>
          <w:iCs w:val="0"/>
          <w:color w:val="548DD4"/>
          <w:sz w:val="22"/>
          <w:szCs w:val="22"/>
          <w:lang w:val="es-AR"/>
        </w:rPr>
        <w:t>ejemplo</w:t>
      </w:r>
      <w:proofErr w:type="gramEnd"/>
      <w:r w:rsidRPr="008F6688">
        <w:rPr>
          <w:rFonts w:ascii="Cambria" w:eastAsia="Calibri" w:hAnsi="Cambria"/>
          <w:iCs w:val="0"/>
          <w:color w:val="548DD4"/>
          <w:sz w:val="22"/>
          <w:szCs w:val="22"/>
          <w:lang w:val="es-AR"/>
        </w:rPr>
        <w:t xml:space="preserve"> </w:t>
      </w:r>
      <w:proofErr w:type="spellStart"/>
      <w:r w:rsidRPr="008F6688">
        <w:rPr>
          <w:rFonts w:ascii="Cambria" w:eastAsia="Calibri" w:hAnsi="Cambria"/>
          <w:iCs w:val="0"/>
          <w:color w:val="548DD4"/>
          <w:sz w:val="22"/>
          <w:szCs w:val="22"/>
          <w:lang w:val="es-AR"/>
        </w:rPr>
        <w:t>WebSphere</w:t>
      </w:r>
      <w:proofErr w:type="spellEnd"/>
      <w:r w:rsidRPr="008F6688">
        <w:rPr>
          <w:rFonts w:ascii="Cambria" w:eastAsia="Calibri" w:hAnsi="Cambria"/>
          <w:iCs w:val="0"/>
          <w:color w:val="548DD4"/>
          <w:sz w:val="22"/>
          <w:szCs w:val="22"/>
          <w:lang w:val="es-AR"/>
        </w:rPr>
        <w:t>, .NET, etc.]</w:t>
      </w:r>
    </w:p>
    <w:p w:rsidR="00F2658A" w:rsidRPr="008F6688" w:rsidRDefault="00F2658A" w:rsidP="00F2658A">
      <w:pPr>
        <w:pStyle w:val="PSI-Ttulo1"/>
      </w:pPr>
      <w:r w:rsidRPr="008F6688">
        <w:br/>
      </w:r>
      <w:bookmarkStart w:id="45" w:name="_Toc235007275"/>
      <w:bookmarkStart w:id="46" w:name="_Toc235009561"/>
      <w:bookmarkStart w:id="47" w:name="_Toc257629756"/>
      <w:r w:rsidRPr="008F6688">
        <w:t>Requerimientos Funcionales</w:t>
      </w:r>
      <w:bookmarkEnd w:id="45"/>
      <w:bookmarkEnd w:id="46"/>
      <w:bookmarkEnd w:id="47"/>
    </w:p>
    <w:p w:rsidR="00F2658A" w:rsidRPr="008F6688" w:rsidRDefault="00F2658A" w:rsidP="00E54CA4">
      <w:pPr>
        <w:pStyle w:val="PSI-Comentario"/>
        <w:rPr>
          <w:rFonts w:ascii="Cambria" w:hAnsi="Cambria"/>
          <w:lang w:val="es-ES"/>
        </w:rPr>
      </w:pPr>
      <w:r w:rsidRPr="008F6688">
        <w:rPr>
          <w:rFonts w:ascii="Cambria" w:hAnsi="Cambria"/>
          <w:lang w:val="es-ES"/>
        </w:rPr>
        <w:t>[</w:t>
      </w:r>
      <w:r w:rsidRPr="008F6688">
        <w:rPr>
          <w:rFonts w:ascii="Cambria" w:hAnsi="Cambria"/>
        </w:rPr>
        <w:t>Los requerimientos funcionales de un sistema describen la funcionalidad o los servicios que se espera que éste provea. En este apartado se debe describir lo que el sistema tendrá que hacer, los factores que afectan al producto y satisfacen los requerimientos. Se debe completar la siguiente tabla</w:t>
      </w:r>
      <w:r w:rsidRPr="008F6688">
        <w:rPr>
          <w:rFonts w:ascii="Cambria" w:hAnsi="Cambria"/>
          <w:lang w:val="es-ES"/>
        </w:rPr>
        <w:t>.</w:t>
      </w:r>
    </w:p>
    <w:p w:rsidR="00F2658A" w:rsidRPr="008F6688" w:rsidRDefault="00F2658A" w:rsidP="00E54CA4">
      <w:pPr>
        <w:pStyle w:val="PSI-Normal"/>
        <w:rPr>
          <w:rFonts w:ascii="Cambria" w:hAnsi="Cambria"/>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F2658A" w:rsidRPr="008F6688" w:rsidTr="00E54CA4">
        <w:tc>
          <w:tcPr>
            <w:tcW w:w="3402" w:type="dxa"/>
            <w:shd w:val="clear" w:color="auto" w:fill="F2F2F2"/>
            <w:vAlign w:val="center"/>
          </w:tcPr>
          <w:p w:rsidR="00F2658A" w:rsidRPr="008F6688" w:rsidRDefault="00F2658A" w:rsidP="00D74424">
            <w:pPr>
              <w:rPr>
                <w:rFonts w:ascii="Cambria" w:hAnsi="Cambria"/>
                <w:b/>
                <w:lang w:val="es-AR"/>
              </w:rPr>
            </w:pPr>
            <w:r w:rsidRPr="008F6688">
              <w:rPr>
                <w:rFonts w:ascii="Cambria" w:hAnsi="Cambria"/>
                <w:b/>
                <w:lang w:val="es-AR"/>
              </w:rPr>
              <w:t>ID del Requerimiento:</w:t>
            </w:r>
          </w:p>
        </w:tc>
        <w:tc>
          <w:tcPr>
            <w:tcW w:w="4692" w:type="dxa"/>
          </w:tcPr>
          <w:p w:rsidR="00F2658A" w:rsidRPr="004A156D" w:rsidRDefault="004A156D" w:rsidP="00D74424">
            <w:pPr>
              <w:pStyle w:val="PSI-ComentarioenTabla"/>
              <w:rPr>
                <w:rFonts w:ascii="Cambria" w:hAnsi="Cambria"/>
                <w:i w:val="0"/>
                <w:color w:val="auto"/>
              </w:rPr>
            </w:pPr>
            <w:r>
              <w:rPr>
                <w:rFonts w:ascii="Cambria" w:hAnsi="Cambria"/>
                <w:i w:val="0"/>
                <w:color w:val="auto"/>
              </w:rPr>
              <w:t>REQ1</w:t>
            </w:r>
          </w:p>
        </w:tc>
      </w:tr>
      <w:tr w:rsidR="00F2658A" w:rsidRPr="008F6688" w:rsidTr="00E54CA4">
        <w:tc>
          <w:tcPr>
            <w:tcW w:w="3402" w:type="dxa"/>
            <w:shd w:val="clear" w:color="auto" w:fill="F2F2F2"/>
            <w:vAlign w:val="center"/>
          </w:tcPr>
          <w:p w:rsidR="00F2658A" w:rsidRPr="008F6688" w:rsidRDefault="00F2658A" w:rsidP="00D74424">
            <w:pPr>
              <w:rPr>
                <w:rFonts w:ascii="Cambria" w:hAnsi="Cambria"/>
                <w:b/>
                <w:lang w:val="es-AR"/>
              </w:rPr>
            </w:pPr>
            <w:r w:rsidRPr="008F6688">
              <w:rPr>
                <w:rFonts w:ascii="Cambria" w:hAnsi="Cambria"/>
                <w:b/>
                <w:lang w:val="es-AR"/>
              </w:rPr>
              <w:t>Nombre del Requerimiento:</w:t>
            </w:r>
          </w:p>
        </w:tc>
        <w:tc>
          <w:tcPr>
            <w:tcW w:w="4692" w:type="dxa"/>
          </w:tcPr>
          <w:p w:rsidR="00F2658A" w:rsidRPr="004A156D" w:rsidRDefault="004A156D" w:rsidP="004A156D">
            <w:pPr>
              <w:pStyle w:val="PSI-ComentarioenTabla"/>
              <w:rPr>
                <w:rFonts w:ascii="Cambria" w:hAnsi="Cambria"/>
                <w:i w:val="0"/>
                <w:color w:val="auto"/>
              </w:rPr>
            </w:pPr>
            <w:r>
              <w:rPr>
                <w:rFonts w:ascii="Cambria" w:hAnsi="Cambria"/>
                <w:i w:val="0"/>
                <w:color w:val="auto"/>
              </w:rPr>
              <w:t>Alta mueble</w:t>
            </w:r>
          </w:p>
        </w:tc>
      </w:tr>
      <w:tr w:rsidR="00F2658A" w:rsidRPr="008F6688" w:rsidTr="00E54CA4">
        <w:tc>
          <w:tcPr>
            <w:tcW w:w="3402" w:type="dxa"/>
            <w:shd w:val="clear" w:color="auto" w:fill="F2F2F2"/>
            <w:vAlign w:val="center"/>
          </w:tcPr>
          <w:p w:rsidR="00F2658A" w:rsidRPr="008F6688" w:rsidRDefault="00F2658A" w:rsidP="00E54CA4">
            <w:pPr>
              <w:ind w:left="34" w:firstLine="0"/>
              <w:rPr>
                <w:rFonts w:ascii="Cambria" w:hAnsi="Cambria"/>
                <w:b/>
                <w:lang w:val="es-AR"/>
              </w:rPr>
            </w:pPr>
            <w:r w:rsidRPr="008F6688">
              <w:rPr>
                <w:rFonts w:ascii="Cambria" w:hAnsi="Cambria"/>
                <w:b/>
                <w:lang w:val="es-AR"/>
              </w:rPr>
              <w:t>Identificación del Requerimiento:</w:t>
            </w:r>
          </w:p>
        </w:tc>
        <w:tc>
          <w:tcPr>
            <w:tcW w:w="4692" w:type="dxa"/>
          </w:tcPr>
          <w:p w:rsidR="00F2658A" w:rsidRPr="004A156D" w:rsidRDefault="004A156D" w:rsidP="00D74424">
            <w:pPr>
              <w:pStyle w:val="PSI-ComentarioenTabla"/>
              <w:rPr>
                <w:rFonts w:ascii="Cambria" w:hAnsi="Cambria"/>
                <w:i w:val="0"/>
                <w:color w:val="auto"/>
              </w:rPr>
            </w:pPr>
            <w:r>
              <w:rPr>
                <w:rFonts w:ascii="Cambria" w:hAnsi="Cambria"/>
                <w:i w:val="0"/>
                <w:color w:val="auto"/>
              </w:rPr>
              <w:t xml:space="preserve">REQ01 </w:t>
            </w:r>
          </w:p>
        </w:tc>
      </w:tr>
      <w:tr w:rsidR="00F2658A" w:rsidRPr="008F6688" w:rsidTr="00E54CA4">
        <w:tc>
          <w:tcPr>
            <w:tcW w:w="3402" w:type="dxa"/>
            <w:tcBorders>
              <w:bottom w:val="single" w:sz="4" w:space="0" w:color="000000"/>
            </w:tcBorders>
            <w:shd w:val="clear" w:color="auto" w:fill="F2F2F2"/>
            <w:vAlign w:val="center"/>
          </w:tcPr>
          <w:p w:rsidR="00F2658A" w:rsidRPr="008F6688" w:rsidRDefault="00F2658A" w:rsidP="00D74424">
            <w:pPr>
              <w:rPr>
                <w:rFonts w:ascii="Cambria" w:hAnsi="Cambria"/>
                <w:b/>
                <w:lang w:val="es-AR"/>
              </w:rPr>
            </w:pPr>
            <w:r w:rsidRPr="008F6688">
              <w:rPr>
                <w:rFonts w:ascii="Cambria" w:hAnsi="Cambria"/>
                <w:b/>
                <w:lang w:val="es-AR"/>
              </w:rPr>
              <w:t>Características:</w:t>
            </w:r>
          </w:p>
        </w:tc>
        <w:tc>
          <w:tcPr>
            <w:tcW w:w="4692" w:type="dxa"/>
            <w:tcBorders>
              <w:bottom w:val="single" w:sz="4" w:space="0" w:color="000000"/>
            </w:tcBorders>
          </w:tcPr>
          <w:p w:rsidR="00F2658A" w:rsidRPr="004A156D" w:rsidRDefault="004A156D" w:rsidP="004A156D">
            <w:pPr>
              <w:pStyle w:val="PSI-ComentarioenTabla"/>
              <w:rPr>
                <w:rFonts w:ascii="Cambria" w:hAnsi="Cambria"/>
                <w:i w:val="0"/>
                <w:color w:val="auto"/>
              </w:rPr>
            </w:pPr>
            <w:r>
              <w:rPr>
                <w:rFonts w:ascii="Cambria" w:hAnsi="Cambria"/>
                <w:i w:val="0"/>
                <w:color w:val="auto"/>
              </w:rPr>
              <w:t>Agrega un nuevo mueble al sistema en conjunto con sus características: largo y ancho.</w:t>
            </w:r>
          </w:p>
        </w:tc>
      </w:tr>
      <w:tr w:rsidR="00F2658A" w:rsidRPr="008F6688" w:rsidTr="00E54CA4">
        <w:tc>
          <w:tcPr>
            <w:tcW w:w="8094" w:type="dxa"/>
            <w:gridSpan w:val="2"/>
            <w:tcBorders>
              <w:bottom w:val="single" w:sz="4" w:space="0" w:color="000000"/>
            </w:tcBorders>
            <w:shd w:val="clear" w:color="auto" w:fill="FFFFFF"/>
            <w:vAlign w:val="center"/>
          </w:tcPr>
          <w:p w:rsidR="00F2658A" w:rsidRPr="004A156D" w:rsidRDefault="004A156D" w:rsidP="00D74424">
            <w:pPr>
              <w:pStyle w:val="PSI-ComentarioenTabla"/>
              <w:rPr>
                <w:rFonts w:ascii="Cambria" w:hAnsi="Cambria"/>
                <w:i w:val="0"/>
                <w:color w:val="auto"/>
              </w:rPr>
            </w:pPr>
            <w:r>
              <w:rPr>
                <w:rFonts w:ascii="Cambria" w:hAnsi="Cambria"/>
                <w:i w:val="0"/>
                <w:color w:val="auto"/>
              </w:rPr>
              <w:t>Ingresar datos: largo y ancho del mueble</w:t>
            </w:r>
          </w:p>
        </w:tc>
      </w:tr>
      <w:tr w:rsidR="00F2658A" w:rsidRPr="008F6688" w:rsidTr="00E54CA4">
        <w:tc>
          <w:tcPr>
            <w:tcW w:w="8094" w:type="dxa"/>
            <w:gridSpan w:val="2"/>
            <w:shd w:val="clear" w:color="auto" w:fill="FFFFFF"/>
            <w:vAlign w:val="center"/>
          </w:tcPr>
          <w:p w:rsidR="00F2658A" w:rsidRPr="004A156D" w:rsidRDefault="004A156D" w:rsidP="00D74424">
            <w:pPr>
              <w:pStyle w:val="PSI-ComentarioenTabla"/>
              <w:rPr>
                <w:rFonts w:ascii="Cambria" w:hAnsi="Cambria"/>
                <w:i w:val="0"/>
                <w:color w:val="auto"/>
              </w:rPr>
            </w:pPr>
            <w:r>
              <w:rPr>
                <w:rFonts w:ascii="Cambria" w:hAnsi="Cambria"/>
                <w:i w:val="0"/>
                <w:color w:val="auto"/>
              </w:rPr>
              <w:t>Prioridad del requerimiento: alta.</w:t>
            </w:r>
          </w:p>
        </w:tc>
      </w:tr>
    </w:tbl>
    <w:p w:rsidR="00F2658A" w:rsidRPr="008F6688" w:rsidRDefault="00F2658A"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4A156D" w:rsidRPr="008F6688" w:rsidTr="00D70E28">
        <w:tc>
          <w:tcPr>
            <w:tcW w:w="3402" w:type="dxa"/>
            <w:shd w:val="clear" w:color="auto" w:fill="F2F2F2"/>
            <w:vAlign w:val="center"/>
          </w:tcPr>
          <w:p w:rsidR="004A156D" w:rsidRPr="008F6688" w:rsidRDefault="004A156D" w:rsidP="00D70E28">
            <w:pPr>
              <w:rPr>
                <w:rFonts w:ascii="Cambria" w:hAnsi="Cambria"/>
                <w:b/>
                <w:lang w:val="es-AR"/>
              </w:rPr>
            </w:pPr>
            <w:r w:rsidRPr="008F6688">
              <w:rPr>
                <w:rFonts w:ascii="Cambria" w:hAnsi="Cambria"/>
                <w:b/>
                <w:lang w:val="es-AR"/>
              </w:rPr>
              <w:t>ID del Requerimiento:</w:t>
            </w:r>
          </w:p>
        </w:tc>
        <w:tc>
          <w:tcPr>
            <w:tcW w:w="4692" w:type="dxa"/>
          </w:tcPr>
          <w:p w:rsidR="004A156D" w:rsidRPr="004A156D" w:rsidRDefault="004A156D" w:rsidP="00D70E28">
            <w:pPr>
              <w:pStyle w:val="PSI-ComentarioenTabla"/>
              <w:rPr>
                <w:rFonts w:ascii="Cambria" w:hAnsi="Cambria"/>
                <w:i w:val="0"/>
                <w:color w:val="auto"/>
              </w:rPr>
            </w:pPr>
            <w:r>
              <w:rPr>
                <w:rFonts w:ascii="Cambria" w:hAnsi="Cambria"/>
                <w:i w:val="0"/>
                <w:color w:val="auto"/>
              </w:rPr>
              <w:t>R</w:t>
            </w:r>
            <w:r>
              <w:rPr>
                <w:rFonts w:ascii="Cambria" w:hAnsi="Cambria"/>
                <w:i w:val="0"/>
                <w:color w:val="auto"/>
              </w:rPr>
              <w:t>EQ2</w:t>
            </w:r>
          </w:p>
        </w:tc>
      </w:tr>
      <w:tr w:rsidR="004A156D" w:rsidRPr="008F6688" w:rsidTr="00D70E28">
        <w:tc>
          <w:tcPr>
            <w:tcW w:w="3402" w:type="dxa"/>
            <w:shd w:val="clear" w:color="auto" w:fill="F2F2F2"/>
            <w:vAlign w:val="center"/>
          </w:tcPr>
          <w:p w:rsidR="004A156D" w:rsidRPr="008F6688" w:rsidRDefault="004A156D" w:rsidP="00D70E28">
            <w:pPr>
              <w:rPr>
                <w:rFonts w:ascii="Cambria" w:hAnsi="Cambria"/>
                <w:b/>
                <w:lang w:val="es-AR"/>
              </w:rPr>
            </w:pPr>
            <w:r w:rsidRPr="008F6688">
              <w:rPr>
                <w:rFonts w:ascii="Cambria" w:hAnsi="Cambria"/>
                <w:b/>
                <w:lang w:val="es-AR"/>
              </w:rPr>
              <w:t>Nombre del Requerimiento:</w:t>
            </w:r>
          </w:p>
        </w:tc>
        <w:tc>
          <w:tcPr>
            <w:tcW w:w="4692" w:type="dxa"/>
          </w:tcPr>
          <w:p w:rsidR="004A156D" w:rsidRPr="004A156D" w:rsidRDefault="004A156D" w:rsidP="00D70E28">
            <w:pPr>
              <w:pStyle w:val="PSI-ComentarioenTabla"/>
              <w:rPr>
                <w:rFonts w:ascii="Cambria" w:hAnsi="Cambria"/>
                <w:i w:val="0"/>
                <w:color w:val="auto"/>
              </w:rPr>
            </w:pPr>
            <w:r>
              <w:rPr>
                <w:rFonts w:ascii="Cambria" w:hAnsi="Cambria"/>
                <w:i w:val="0"/>
                <w:color w:val="auto"/>
              </w:rPr>
              <w:t>Modificar mueble</w:t>
            </w:r>
          </w:p>
        </w:tc>
      </w:tr>
      <w:tr w:rsidR="004A156D" w:rsidRPr="008F6688" w:rsidTr="00D70E28">
        <w:tc>
          <w:tcPr>
            <w:tcW w:w="3402" w:type="dxa"/>
            <w:shd w:val="clear" w:color="auto" w:fill="F2F2F2"/>
            <w:vAlign w:val="center"/>
          </w:tcPr>
          <w:p w:rsidR="004A156D" w:rsidRPr="008F6688" w:rsidRDefault="004A156D" w:rsidP="00D70E28">
            <w:pPr>
              <w:ind w:left="34" w:firstLine="0"/>
              <w:rPr>
                <w:rFonts w:ascii="Cambria" w:hAnsi="Cambria"/>
                <w:b/>
                <w:lang w:val="es-AR"/>
              </w:rPr>
            </w:pPr>
            <w:r w:rsidRPr="008F6688">
              <w:rPr>
                <w:rFonts w:ascii="Cambria" w:hAnsi="Cambria"/>
                <w:b/>
                <w:lang w:val="es-AR"/>
              </w:rPr>
              <w:t>Identificación del Requerimiento:</w:t>
            </w:r>
          </w:p>
        </w:tc>
        <w:tc>
          <w:tcPr>
            <w:tcW w:w="4692" w:type="dxa"/>
          </w:tcPr>
          <w:p w:rsidR="004A156D" w:rsidRPr="004A156D" w:rsidRDefault="004A156D" w:rsidP="00D70E28">
            <w:pPr>
              <w:pStyle w:val="PSI-ComentarioenTabla"/>
              <w:rPr>
                <w:rFonts w:ascii="Cambria" w:hAnsi="Cambria"/>
                <w:i w:val="0"/>
                <w:color w:val="auto"/>
              </w:rPr>
            </w:pPr>
            <w:r>
              <w:rPr>
                <w:rFonts w:ascii="Cambria" w:hAnsi="Cambria"/>
                <w:i w:val="0"/>
                <w:color w:val="auto"/>
              </w:rPr>
              <w:t>R</w:t>
            </w:r>
            <w:r>
              <w:rPr>
                <w:rFonts w:ascii="Cambria" w:hAnsi="Cambria"/>
                <w:i w:val="0"/>
                <w:color w:val="auto"/>
              </w:rPr>
              <w:t>EQ02</w:t>
            </w:r>
          </w:p>
        </w:tc>
      </w:tr>
      <w:tr w:rsidR="004A156D" w:rsidRPr="008F6688" w:rsidTr="00D70E28">
        <w:tc>
          <w:tcPr>
            <w:tcW w:w="3402" w:type="dxa"/>
            <w:tcBorders>
              <w:bottom w:val="single" w:sz="4" w:space="0" w:color="000000"/>
            </w:tcBorders>
            <w:shd w:val="clear" w:color="auto" w:fill="F2F2F2"/>
            <w:vAlign w:val="center"/>
          </w:tcPr>
          <w:p w:rsidR="004A156D" w:rsidRPr="008F6688" w:rsidRDefault="004A156D" w:rsidP="00D70E28">
            <w:pPr>
              <w:rPr>
                <w:rFonts w:ascii="Cambria" w:hAnsi="Cambria"/>
                <w:b/>
                <w:lang w:val="es-AR"/>
              </w:rPr>
            </w:pPr>
            <w:r w:rsidRPr="008F6688">
              <w:rPr>
                <w:rFonts w:ascii="Cambria" w:hAnsi="Cambria"/>
                <w:b/>
                <w:lang w:val="es-AR"/>
              </w:rPr>
              <w:t>Características:</w:t>
            </w:r>
          </w:p>
        </w:tc>
        <w:tc>
          <w:tcPr>
            <w:tcW w:w="4692" w:type="dxa"/>
            <w:tcBorders>
              <w:bottom w:val="single" w:sz="4" w:space="0" w:color="000000"/>
            </w:tcBorders>
          </w:tcPr>
          <w:p w:rsidR="004A156D" w:rsidRPr="004A156D" w:rsidRDefault="004A156D" w:rsidP="00D70E28">
            <w:pPr>
              <w:pStyle w:val="PSI-ComentarioenTabla"/>
              <w:rPr>
                <w:rFonts w:ascii="Cambria" w:hAnsi="Cambria"/>
                <w:i w:val="0"/>
                <w:color w:val="auto"/>
              </w:rPr>
            </w:pPr>
            <w:r>
              <w:rPr>
                <w:rFonts w:ascii="Cambria" w:hAnsi="Cambria"/>
                <w:i w:val="0"/>
                <w:color w:val="auto"/>
              </w:rPr>
              <w:t>Según un mueble especifico, definido por el usuario, realizará las modificaciones pertinentes.</w:t>
            </w:r>
          </w:p>
        </w:tc>
      </w:tr>
      <w:tr w:rsidR="004A156D" w:rsidRPr="008F6688" w:rsidTr="00D70E28">
        <w:tc>
          <w:tcPr>
            <w:tcW w:w="8094" w:type="dxa"/>
            <w:gridSpan w:val="2"/>
            <w:tcBorders>
              <w:bottom w:val="single" w:sz="4" w:space="0" w:color="000000"/>
            </w:tcBorders>
            <w:shd w:val="clear" w:color="auto" w:fill="FFFFFF"/>
            <w:vAlign w:val="center"/>
          </w:tcPr>
          <w:p w:rsidR="004A156D" w:rsidRPr="004A156D" w:rsidRDefault="004A156D" w:rsidP="004A156D">
            <w:pPr>
              <w:pStyle w:val="PSI-ComentarioenTabla"/>
              <w:rPr>
                <w:rFonts w:ascii="Cambria" w:hAnsi="Cambria"/>
                <w:i w:val="0"/>
                <w:color w:val="auto"/>
              </w:rPr>
            </w:pPr>
            <w:r>
              <w:rPr>
                <w:rFonts w:ascii="Cambria" w:hAnsi="Cambria"/>
                <w:i w:val="0"/>
                <w:color w:val="auto"/>
              </w:rPr>
              <w:t>Modificar</w:t>
            </w:r>
            <w:r>
              <w:rPr>
                <w:rFonts w:ascii="Cambria" w:hAnsi="Cambria"/>
                <w:i w:val="0"/>
                <w:color w:val="auto"/>
              </w:rPr>
              <w:t xml:space="preserve"> datos: largo y ancho del mueble</w:t>
            </w:r>
          </w:p>
        </w:tc>
      </w:tr>
      <w:tr w:rsidR="004A156D" w:rsidRPr="008F6688" w:rsidTr="00D70E28">
        <w:tc>
          <w:tcPr>
            <w:tcW w:w="8094" w:type="dxa"/>
            <w:gridSpan w:val="2"/>
            <w:shd w:val="clear" w:color="auto" w:fill="FFFFFF"/>
            <w:vAlign w:val="center"/>
          </w:tcPr>
          <w:p w:rsidR="004A156D" w:rsidRPr="004A156D" w:rsidRDefault="004A156D" w:rsidP="00D70E28">
            <w:pPr>
              <w:pStyle w:val="PSI-ComentarioenTabla"/>
              <w:rPr>
                <w:rFonts w:ascii="Cambria" w:hAnsi="Cambria"/>
                <w:i w:val="0"/>
                <w:color w:val="auto"/>
              </w:rPr>
            </w:pPr>
            <w:r>
              <w:rPr>
                <w:rFonts w:ascii="Cambria" w:hAnsi="Cambria"/>
                <w:i w:val="0"/>
                <w:color w:val="auto"/>
              </w:rPr>
              <w:t>Prioridad del requerimiento: alta.</w:t>
            </w:r>
          </w:p>
        </w:tc>
      </w:tr>
    </w:tbl>
    <w:p w:rsidR="007F38C0" w:rsidRDefault="007F38C0" w:rsidP="005B5AEE">
      <w:pPr>
        <w:pStyle w:val="PSI-Ttulo1"/>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4A156D" w:rsidRPr="008F6688" w:rsidTr="00D70E28">
        <w:tc>
          <w:tcPr>
            <w:tcW w:w="3402" w:type="dxa"/>
            <w:shd w:val="clear" w:color="auto" w:fill="F2F2F2"/>
            <w:vAlign w:val="center"/>
          </w:tcPr>
          <w:p w:rsidR="004A156D" w:rsidRPr="008F6688" w:rsidRDefault="004A156D" w:rsidP="00D70E28">
            <w:pPr>
              <w:rPr>
                <w:rFonts w:ascii="Cambria" w:hAnsi="Cambria"/>
                <w:b/>
                <w:lang w:val="es-AR"/>
              </w:rPr>
            </w:pPr>
            <w:r w:rsidRPr="008F6688">
              <w:rPr>
                <w:rFonts w:ascii="Cambria" w:hAnsi="Cambria"/>
                <w:b/>
                <w:lang w:val="es-AR"/>
              </w:rPr>
              <w:t>ID del Requerimiento:</w:t>
            </w:r>
          </w:p>
        </w:tc>
        <w:tc>
          <w:tcPr>
            <w:tcW w:w="4692" w:type="dxa"/>
          </w:tcPr>
          <w:p w:rsidR="004A156D" w:rsidRPr="004A156D" w:rsidRDefault="004A156D" w:rsidP="004A156D">
            <w:pPr>
              <w:pStyle w:val="PSI-ComentarioenTabla"/>
              <w:rPr>
                <w:rFonts w:ascii="Cambria" w:hAnsi="Cambria"/>
                <w:i w:val="0"/>
                <w:color w:val="auto"/>
              </w:rPr>
            </w:pPr>
            <w:r>
              <w:rPr>
                <w:rFonts w:ascii="Cambria" w:hAnsi="Cambria"/>
                <w:i w:val="0"/>
                <w:color w:val="auto"/>
              </w:rPr>
              <w:t>REQ</w:t>
            </w:r>
            <w:r>
              <w:rPr>
                <w:rFonts w:ascii="Cambria" w:hAnsi="Cambria"/>
                <w:i w:val="0"/>
                <w:color w:val="auto"/>
              </w:rPr>
              <w:t>3</w:t>
            </w:r>
          </w:p>
        </w:tc>
      </w:tr>
      <w:tr w:rsidR="004A156D" w:rsidRPr="008F6688" w:rsidTr="00D70E28">
        <w:tc>
          <w:tcPr>
            <w:tcW w:w="3402" w:type="dxa"/>
            <w:shd w:val="clear" w:color="auto" w:fill="F2F2F2"/>
            <w:vAlign w:val="center"/>
          </w:tcPr>
          <w:p w:rsidR="004A156D" w:rsidRPr="008F6688" w:rsidRDefault="004A156D" w:rsidP="00D70E28">
            <w:pPr>
              <w:rPr>
                <w:rFonts w:ascii="Cambria" w:hAnsi="Cambria"/>
                <w:b/>
                <w:lang w:val="es-AR"/>
              </w:rPr>
            </w:pPr>
            <w:r w:rsidRPr="008F6688">
              <w:rPr>
                <w:rFonts w:ascii="Cambria" w:hAnsi="Cambria"/>
                <w:b/>
                <w:lang w:val="es-AR"/>
              </w:rPr>
              <w:t>Nombre del Requerimiento:</w:t>
            </w:r>
          </w:p>
        </w:tc>
        <w:tc>
          <w:tcPr>
            <w:tcW w:w="4692" w:type="dxa"/>
          </w:tcPr>
          <w:p w:rsidR="004A156D" w:rsidRPr="004A156D" w:rsidRDefault="004A156D" w:rsidP="00D70E28">
            <w:pPr>
              <w:pStyle w:val="PSI-ComentarioenTabla"/>
              <w:rPr>
                <w:rFonts w:ascii="Cambria" w:hAnsi="Cambria"/>
                <w:i w:val="0"/>
                <w:color w:val="auto"/>
              </w:rPr>
            </w:pPr>
            <w:r>
              <w:rPr>
                <w:rFonts w:ascii="Cambria" w:hAnsi="Cambria"/>
                <w:i w:val="0"/>
                <w:color w:val="auto"/>
              </w:rPr>
              <w:t>Baja</w:t>
            </w:r>
            <w:r>
              <w:rPr>
                <w:rFonts w:ascii="Cambria" w:hAnsi="Cambria"/>
                <w:i w:val="0"/>
                <w:color w:val="auto"/>
              </w:rPr>
              <w:t xml:space="preserve"> mueble</w:t>
            </w:r>
          </w:p>
        </w:tc>
      </w:tr>
      <w:tr w:rsidR="004A156D" w:rsidRPr="008F6688" w:rsidTr="00D70E28">
        <w:tc>
          <w:tcPr>
            <w:tcW w:w="3402" w:type="dxa"/>
            <w:shd w:val="clear" w:color="auto" w:fill="F2F2F2"/>
            <w:vAlign w:val="center"/>
          </w:tcPr>
          <w:p w:rsidR="004A156D" w:rsidRPr="008F6688" w:rsidRDefault="004A156D" w:rsidP="00D70E28">
            <w:pPr>
              <w:ind w:left="34" w:firstLine="0"/>
              <w:rPr>
                <w:rFonts w:ascii="Cambria" w:hAnsi="Cambria"/>
                <w:b/>
                <w:lang w:val="es-AR"/>
              </w:rPr>
            </w:pPr>
            <w:r w:rsidRPr="008F6688">
              <w:rPr>
                <w:rFonts w:ascii="Cambria" w:hAnsi="Cambria"/>
                <w:b/>
                <w:lang w:val="es-AR"/>
              </w:rPr>
              <w:t>Identificación del Requerimiento:</w:t>
            </w:r>
          </w:p>
        </w:tc>
        <w:tc>
          <w:tcPr>
            <w:tcW w:w="4692" w:type="dxa"/>
          </w:tcPr>
          <w:p w:rsidR="004A156D" w:rsidRPr="004A156D" w:rsidRDefault="004A156D" w:rsidP="00D70E28">
            <w:pPr>
              <w:pStyle w:val="PSI-ComentarioenTabla"/>
              <w:rPr>
                <w:rFonts w:ascii="Cambria" w:hAnsi="Cambria"/>
                <w:i w:val="0"/>
                <w:color w:val="auto"/>
              </w:rPr>
            </w:pPr>
            <w:r>
              <w:rPr>
                <w:rFonts w:ascii="Cambria" w:hAnsi="Cambria"/>
                <w:i w:val="0"/>
                <w:color w:val="auto"/>
              </w:rPr>
              <w:t>R</w:t>
            </w:r>
            <w:r>
              <w:rPr>
                <w:rFonts w:ascii="Cambria" w:hAnsi="Cambria"/>
                <w:i w:val="0"/>
                <w:color w:val="auto"/>
              </w:rPr>
              <w:t>EQ03</w:t>
            </w:r>
          </w:p>
        </w:tc>
      </w:tr>
      <w:tr w:rsidR="004A156D" w:rsidRPr="008F6688" w:rsidTr="00D70E28">
        <w:tc>
          <w:tcPr>
            <w:tcW w:w="3402" w:type="dxa"/>
            <w:tcBorders>
              <w:bottom w:val="single" w:sz="4" w:space="0" w:color="000000"/>
            </w:tcBorders>
            <w:shd w:val="clear" w:color="auto" w:fill="F2F2F2"/>
            <w:vAlign w:val="center"/>
          </w:tcPr>
          <w:p w:rsidR="004A156D" w:rsidRPr="008F6688" w:rsidRDefault="004A156D" w:rsidP="00D70E28">
            <w:pPr>
              <w:rPr>
                <w:rFonts w:ascii="Cambria" w:hAnsi="Cambria"/>
                <w:b/>
                <w:lang w:val="es-AR"/>
              </w:rPr>
            </w:pPr>
            <w:r w:rsidRPr="008F6688">
              <w:rPr>
                <w:rFonts w:ascii="Cambria" w:hAnsi="Cambria"/>
                <w:b/>
                <w:lang w:val="es-AR"/>
              </w:rPr>
              <w:t>Características:</w:t>
            </w:r>
          </w:p>
        </w:tc>
        <w:tc>
          <w:tcPr>
            <w:tcW w:w="4692" w:type="dxa"/>
            <w:tcBorders>
              <w:bottom w:val="single" w:sz="4" w:space="0" w:color="000000"/>
            </w:tcBorders>
          </w:tcPr>
          <w:p w:rsidR="004A156D" w:rsidRPr="004A156D" w:rsidRDefault="004A156D" w:rsidP="004A156D">
            <w:pPr>
              <w:pStyle w:val="PSI-ComentarioenTabla"/>
              <w:rPr>
                <w:rFonts w:ascii="Cambria" w:hAnsi="Cambria"/>
                <w:i w:val="0"/>
                <w:color w:val="auto"/>
              </w:rPr>
            </w:pPr>
            <w:r>
              <w:rPr>
                <w:rFonts w:ascii="Cambria" w:hAnsi="Cambria"/>
                <w:i w:val="0"/>
                <w:color w:val="auto"/>
              </w:rPr>
              <w:t xml:space="preserve">Eliminar </w:t>
            </w:r>
            <w:r>
              <w:rPr>
                <w:rFonts w:ascii="Cambria" w:hAnsi="Cambria"/>
                <w:i w:val="0"/>
                <w:color w:val="auto"/>
              </w:rPr>
              <w:t>un mue</w:t>
            </w:r>
            <w:r>
              <w:rPr>
                <w:rFonts w:ascii="Cambria" w:hAnsi="Cambria"/>
                <w:i w:val="0"/>
                <w:color w:val="auto"/>
              </w:rPr>
              <w:t xml:space="preserve">ble elegido por el usuario </w:t>
            </w:r>
            <w:r>
              <w:rPr>
                <w:rFonts w:ascii="Cambria" w:hAnsi="Cambria"/>
                <w:i w:val="0"/>
                <w:color w:val="auto"/>
              </w:rPr>
              <w:t xml:space="preserve"> </w:t>
            </w:r>
            <w:r>
              <w:rPr>
                <w:rFonts w:ascii="Cambria" w:hAnsi="Cambria"/>
                <w:i w:val="0"/>
                <w:color w:val="auto"/>
              </w:rPr>
              <w:t>con todas sus características asociadas</w:t>
            </w:r>
            <w:r>
              <w:rPr>
                <w:rFonts w:ascii="Cambria" w:hAnsi="Cambria"/>
                <w:i w:val="0"/>
                <w:color w:val="auto"/>
              </w:rPr>
              <w:t>.</w:t>
            </w:r>
          </w:p>
        </w:tc>
      </w:tr>
      <w:tr w:rsidR="004A156D" w:rsidRPr="008F6688" w:rsidTr="00D70E28">
        <w:tc>
          <w:tcPr>
            <w:tcW w:w="8094" w:type="dxa"/>
            <w:gridSpan w:val="2"/>
            <w:tcBorders>
              <w:bottom w:val="single" w:sz="4" w:space="0" w:color="000000"/>
            </w:tcBorders>
            <w:shd w:val="clear" w:color="auto" w:fill="FFFFFF"/>
            <w:vAlign w:val="center"/>
          </w:tcPr>
          <w:p w:rsidR="004A156D" w:rsidRPr="004A156D" w:rsidRDefault="004A156D" w:rsidP="00D70E28">
            <w:pPr>
              <w:pStyle w:val="PSI-ComentarioenTabla"/>
              <w:rPr>
                <w:rFonts w:ascii="Cambria" w:hAnsi="Cambria"/>
                <w:i w:val="0"/>
                <w:color w:val="auto"/>
              </w:rPr>
            </w:pPr>
            <w:r>
              <w:rPr>
                <w:rFonts w:ascii="Cambria" w:hAnsi="Cambria"/>
                <w:i w:val="0"/>
                <w:color w:val="auto"/>
              </w:rPr>
              <w:t>Eliminar un mueble</w:t>
            </w:r>
          </w:p>
        </w:tc>
      </w:tr>
      <w:tr w:rsidR="004A156D" w:rsidRPr="008F6688" w:rsidTr="00D70E28">
        <w:tc>
          <w:tcPr>
            <w:tcW w:w="8094" w:type="dxa"/>
            <w:gridSpan w:val="2"/>
            <w:shd w:val="clear" w:color="auto" w:fill="FFFFFF"/>
            <w:vAlign w:val="center"/>
          </w:tcPr>
          <w:p w:rsidR="004A156D" w:rsidRPr="004A156D" w:rsidRDefault="004A156D" w:rsidP="00D70E28">
            <w:pPr>
              <w:pStyle w:val="PSI-ComentarioenTabla"/>
              <w:rPr>
                <w:rFonts w:ascii="Cambria" w:hAnsi="Cambria"/>
                <w:i w:val="0"/>
                <w:color w:val="auto"/>
              </w:rPr>
            </w:pPr>
            <w:r>
              <w:rPr>
                <w:rFonts w:ascii="Cambria" w:hAnsi="Cambria"/>
                <w:i w:val="0"/>
                <w:color w:val="auto"/>
              </w:rPr>
              <w:t>Prioridad del requerimiento: alta.</w:t>
            </w:r>
          </w:p>
        </w:tc>
      </w:tr>
    </w:tbl>
    <w:p w:rsidR="004A156D" w:rsidRPr="008F6688" w:rsidRDefault="004A156D" w:rsidP="005B5AEE">
      <w:pPr>
        <w:pStyle w:val="PSI-Ttulo1"/>
      </w:pPr>
    </w:p>
    <w:sectPr w:rsidR="004A156D" w:rsidRPr="008F6688" w:rsidSect="008F6688">
      <w:headerReference w:type="even" r:id="rId11"/>
      <w:headerReference w:type="default" r:id="rId12"/>
      <w:footerReference w:type="even" r:id="rId13"/>
      <w:footerReference w:type="default" r:id="rId14"/>
      <w:headerReference w:type="first" r:id="rId15"/>
      <w:footerReference w:type="first" r:id="rId16"/>
      <w:pgSz w:w="11906" w:h="16838"/>
      <w:pgMar w:top="1537" w:right="1700"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A4F" w:rsidRDefault="00683A4F" w:rsidP="00C94FBE">
      <w:pPr>
        <w:spacing w:before="0" w:line="240" w:lineRule="auto"/>
      </w:pPr>
      <w:r>
        <w:separator/>
      </w:r>
    </w:p>
    <w:p w:rsidR="00683A4F" w:rsidRDefault="00683A4F"/>
  </w:endnote>
  <w:endnote w:type="continuationSeparator" w:id="0">
    <w:p w:rsidR="00683A4F" w:rsidRDefault="00683A4F" w:rsidP="00C94FBE">
      <w:pPr>
        <w:spacing w:before="0" w:line="240" w:lineRule="auto"/>
      </w:pPr>
      <w:r>
        <w:continuationSeparator/>
      </w:r>
    </w:p>
    <w:p w:rsidR="00683A4F" w:rsidRDefault="00683A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307" w:rsidRDefault="00B663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A4F" w:rsidRDefault="00B66307" w:rsidP="00683A4F">
    <w:pPr>
      <w:pBdr>
        <w:top w:val="nil"/>
        <w:left w:val="nil"/>
        <w:bottom w:val="nil"/>
        <w:right w:val="nil"/>
        <w:between w:val="nil"/>
      </w:pBdr>
      <w:tabs>
        <w:tab w:val="center" w:pos="4252"/>
        <w:tab w:val="right" w:pos="8504"/>
      </w:tabs>
      <w:spacing w:before="0" w:line="240" w:lineRule="auto"/>
      <w:rPr>
        <w:color w:val="000000"/>
      </w:rPr>
    </w:pPr>
    <w:r>
      <w:rPr>
        <w:noProof/>
        <w:lang w:val="es-AR" w:eastAsia="es-AR"/>
      </w:rPr>
      <mc:AlternateContent>
        <mc:Choice Requires="wps">
          <w:drawing>
            <wp:anchor distT="0" distB="0" distL="114300" distR="114300" simplePos="0" relativeHeight="251655168" behindDoc="0" locked="0" layoutInCell="1" allowOverlap="1">
              <wp:simplePos x="0" y="0"/>
              <wp:positionH relativeFrom="page">
                <wp:posOffset>502920</wp:posOffset>
              </wp:positionH>
              <wp:positionV relativeFrom="page">
                <wp:posOffset>9834880</wp:posOffset>
              </wp:positionV>
              <wp:extent cx="106680" cy="853440"/>
              <wp:effectExtent l="7620" t="5080" r="9525" b="8255"/>
              <wp:wrapNone/>
              <wp:docPr id="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8534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775F0E2" id="Rectangle 26" o:spid="_x0000_s1026" style="position:absolute;margin-left:39.6pt;margin-top:774.4pt;width:8.4pt;height:67.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6192" behindDoc="0" locked="0" layoutInCell="0" allowOverlap="1">
              <wp:simplePos x="0" y="0"/>
              <wp:positionH relativeFrom="page">
                <wp:posOffset>6985</wp:posOffset>
              </wp:positionH>
              <wp:positionV relativeFrom="page">
                <wp:posOffset>9799955</wp:posOffset>
              </wp:positionV>
              <wp:extent cx="7538085" cy="808990"/>
              <wp:effectExtent l="7620" t="0" r="7620" b="1905"/>
              <wp:wrapNone/>
              <wp:docPr id="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8085" cy="808990"/>
                        <a:chOff x="8" y="9"/>
                        <a:chExt cx="15823" cy="1439"/>
                      </a:xfrm>
                    </wpg:grpSpPr>
                    <wps:wsp>
                      <wps:cNvPr id="3"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8FEACD0" id="Group 27" o:spid="_x0000_s1026" style="position:absolute;margin-left:.55pt;margin-top:771.65pt;width:593.55pt;height:63.7pt;flip:y;z-index:251656192;mso-width-percent:1000;mso-height-percent:900;mso-position-horizontal-relative:page;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page" anchory="page"/>
            </v:group>
          </w:pict>
        </mc:Fallback>
      </mc:AlternateContent>
    </w:r>
    <w:r w:rsidR="00683A4F">
      <w:rPr>
        <w:color w:val="000000"/>
      </w:rPr>
      <w:t>Grupo Nº1 – Gestión de Calidad</w:t>
    </w:r>
  </w:p>
  <w:p w:rsidR="00D74424" w:rsidRDefault="00683A4F" w:rsidP="00683A4F">
    <w:pPr>
      <w:tabs>
        <w:tab w:val="center" w:pos="4252"/>
      </w:tabs>
    </w:pPr>
    <w:proofErr w:type="spellStart"/>
    <w:r>
      <w:rPr>
        <w:color w:val="000000"/>
      </w:rPr>
      <w:t>Sartini</w:t>
    </w:r>
    <w:proofErr w:type="spellEnd"/>
    <w:r>
      <w:rPr>
        <w:color w:val="000000"/>
      </w:rPr>
      <w:t xml:space="preserve"> Nicolás – Muñoz Rut – Cadin Vanesa</w:t>
    </w:r>
    <w:r w:rsidR="00D74424">
      <w:rPr>
        <w:lang w:val="es-AR"/>
      </w:rPr>
      <w:t xml:space="preserve">   </w:t>
    </w:r>
    <w:r w:rsidR="00D74424">
      <w:tab/>
    </w:r>
    <w:r w:rsidR="00D74424">
      <w:tab/>
    </w:r>
    <w:r w:rsidR="00D74424">
      <w:tab/>
    </w:r>
    <w:r w:rsidR="00D74424">
      <w:tab/>
    </w:r>
    <w:r w:rsidR="00D74424" w:rsidRPr="00DD5A70">
      <w:rPr>
        <w:rFonts w:ascii="Cambria" w:hAnsi="Cambria" w:cs="Cambria"/>
      </w:rPr>
      <w:t xml:space="preserve">Página </w:t>
    </w:r>
    <w:r w:rsidR="00F31E7F" w:rsidRPr="00DD5A70">
      <w:rPr>
        <w:rFonts w:ascii="Cambria" w:hAnsi="Cambria" w:cs="Cambria"/>
      </w:rPr>
      <w:fldChar w:fldCharType="begin"/>
    </w:r>
    <w:r w:rsidR="00D74424" w:rsidRPr="00DD5A70">
      <w:rPr>
        <w:rFonts w:ascii="Cambria" w:hAnsi="Cambria" w:cs="Cambria"/>
      </w:rPr>
      <w:instrText xml:space="preserve"> PAGE </w:instrText>
    </w:r>
    <w:r w:rsidR="00F31E7F" w:rsidRPr="00DD5A70">
      <w:rPr>
        <w:rFonts w:ascii="Cambria" w:hAnsi="Cambria" w:cs="Cambria"/>
      </w:rPr>
      <w:fldChar w:fldCharType="separate"/>
    </w:r>
    <w:r w:rsidR="00CF0FCB">
      <w:rPr>
        <w:rFonts w:ascii="Cambria" w:hAnsi="Cambria" w:cs="Cambria"/>
        <w:noProof/>
      </w:rPr>
      <w:t>7</w:t>
    </w:r>
    <w:r w:rsidR="00F31E7F" w:rsidRPr="00DD5A70">
      <w:rPr>
        <w:rFonts w:ascii="Cambria" w:hAnsi="Cambria" w:cs="Cambria"/>
      </w:rPr>
      <w:fldChar w:fldCharType="end"/>
    </w:r>
    <w:r w:rsidR="00D74424" w:rsidRPr="00DD5A70">
      <w:rPr>
        <w:rFonts w:ascii="Cambria" w:hAnsi="Cambria" w:cs="Cambria"/>
      </w:rPr>
      <w:t xml:space="preserve"> de </w:t>
    </w:r>
    <w:r w:rsidR="00F31E7F" w:rsidRPr="00DD5A70">
      <w:rPr>
        <w:rFonts w:ascii="Cambria" w:hAnsi="Cambria" w:cs="Cambria"/>
      </w:rPr>
      <w:fldChar w:fldCharType="begin"/>
    </w:r>
    <w:r w:rsidR="00D74424" w:rsidRPr="00DD5A70">
      <w:rPr>
        <w:rFonts w:ascii="Cambria" w:hAnsi="Cambria" w:cs="Cambria"/>
      </w:rPr>
      <w:instrText xml:space="preserve"> NUMPAGES  </w:instrText>
    </w:r>
    <w:r w:rsidR="00F31E7F" w:rsidRPr="00DD5A70">
      <w:rPr>
        <w:rFonts w:ascii="Cambria" w:hAnsi="Cambria" w:cs="Cambria"/>
      </w:rPr>
      <w:fldChar w:fldCharType="separate"/>
    </w:r>
    <w:r w:rsidR="00CF0FCB">
      <w:rPr>
        <w:rFonts w:ascii="Cambria" w:hAnsi="Cambria" w:cs="Cambria"/>
        <w:noProof/>
      </w:rPr>
      <w:t>8</w:t>
    </w:r>
    <w:r w:rsidR="00F31E7F" w:rsidRPr="00DD5A70">
      <w:rPr>
        <w:rFonts w:ascii="Cambria" w:hAnsi="Cambria" w:cs="Cambria"/>
      </w:rPr>
      <w:fldChar w:fldCharType="end"/>
    </w:r>
    <w:r w:rsidR="00B66307">
      <w:rPr>
        <w:noProof/>
        <w:lang w:val="es-AR" w:eastAsia="es-AR"/>
      </w:rPr>
      <mc:AlternateContent>
        <mc:Choice Requires="wps">
          <w:drawing>
            <wp:anchor distT="0" distB="0" distL="114300" distR="114300" simplePos="0" relativeHeight="251654144" behindDoc="0" locked="0" layoutInCell="1" allowOverlap="1">
              <wp:simplePos x="0" y="0"/>
              <wp:positionH relativeFrom="page">
                <wp:posOffset>6794500</wp:posOffset>
              </wp:positionH>
              <wp:positionV relativeFrom="page">
                <wp:posOffset>9886950</wp:posOffset>
              </wp:positionV>
              <wp:extent cx="90805" cy="789305"/>
              <wp:effectExtent l="6350" t="9525" r="7620" b="1079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0DE03AD" id="Rectangle 11" o:spid="_x0000_s1026" style="position:absolute;margin-left:535pt;margin-top:778.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" fillcolor="#4bacc6" strokecolor="#205867">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307" w:rsidRDefault="00B663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A4F" w:rsidRDefault="00683A4F" w:rsidP="00C94FBE">
      <w:pPr>
        <w:spacing w:before="0" w:line="240" w:lineRule="auto"/>
      </w:pPr>
      <w:r>
        <w:separator/>
      </w:r>
    </w:p>
    <w:p w:rsidR="00683A4F" w:rsidRDefault="00683A4F"/>
  </w:footnote>
  <w:footnote w:type="continuationSeparator" w:id="0">
    <w:p w:rsidR="00683A4F" w:rsidRDefault="00683A4F" w:rsidP="00C94FBE">
      <w:pPr>
        <w:spacing w:before="0" w:line="240" w:lineRule="auto"/>
      </w:pPr>
      <w:r>
        <w:continuationSeparator/>
      </w:r>
    </w:p>
    <w:p w:rsidR="00683A4F" w:rsidRDefault="00683A4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307" w:rsidRDefault="00B663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24" w:rsidRDefault="00D74424">
    <w:pPr>
      <w:pStyle w:val="Encabezado"/>
      <w:rPr>
        <w:rFonts w:ascii="Cambria" w:eastAsia="Times New Roman" w:hAnsi="Cambria"/>
      </w:rPr>
    </w:pPr>
    <w:r>
      <w:rPr>
        <w:rFonts w:ascii="Cambria" w:eastAsia="Times New Roman" w:hAnsi="Cambria"/>
        <w:lang w:val="es-AR"/>
      </w:rPr>
      <w:t>Especificación de Requerimientos</w:t>
    </w:r>
  </w:p>
  <w:p w:rsidR="00D74424" w:rsidRPr="000F4F97" w:rsidRDefault="00B66307" w:rsidP="000F4F97">
    <w:pPr>
      <w:pStyle w:val="Encabezado"/>
      <w:tabs>
        <w:tab w:val="clear" w:pos="4252"/>
        <w:tab w:val="clear" w:pos="8504"/>
        <w:tab w:val="left" w:pos="7740"/>
      </w:tabs>
      <w:ind w:left="0" w:firstLine="0"/>
      <w:rPr>
        <w:rFonts w:ascii="Cambria" w:eastAsia="Times New Roman" w:hAnsi="Cambria"/>
        <w:szCs w:val="36"/>
      </w:rPr>
    </w:pPr>
    <w:bookmarkStart w:id="48" w:name="_GoBack"/>
    <w:bookmarkEnd w:id="48"/>
    <w:r>
      <w:rPr>
        <w:rFonts w:ascii="Cambria" w:eastAsia="Times New Roman" w:hAnsi="Cambria"/>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89305"/>
              <wp:effectExtent l="5715" t="13970" r="8255" b="6350"/>
              <wp:wrapNone/>
              <wp:docPr id="1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173E1B" id="Rectangle 41" o:spid="_x0000_s1026" style="position:absolute;margin-left:39.3pt;margin-top:.4pt;width:7.15pt;height:62.1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" fillcolor="#4bacc6" strokecolor="#205867">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89305"/>
              <wp:effectExtent l="11430" t="13970" r="12065" b="635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9542588" id="Rectangle 34" o:spid="_x0000_s1026" style="position:absolute;margin-left:549.6pt;margin-top:.4pt;width:7.15pt;height:62.1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" fillcolor="#4bacc6" strokecolor="#205867">
              <w10:wrap anchorx="page" anchory="page"/>
            </v:rect>
          </w:pict>
        </mc:Fallback>
      </mc:AlternateContent>
    </w:r>
    <w:r>
      <w:rPr>
        <w:rFonts w:ascii="Cambria" w:eastAsia="Times New Roman" w:hAnsi="Cambria"/>
        <w:noProof/>
        <w:szCs w:val="36"/>
        <w:lang w:val="es-AR" w:eastAsia="es-AR"/>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5070" cy="815340"/>
              <wp:effectExtent l="9525" t="0" r="8255"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5070" cy="815340"/>
                        <a:chOff x="8" y="9"/>
                        <a:chExt cx="15823" cy="1439"/>
                      </a:xfrm>
                    </wpg:grpSpPr>
                    <wps:wsp>
                      <wps:cNvPr id="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30F5002" id="Group 35" o:spid="_x0000_s1026" style="position:absolute;margin-left:0;margin-top:0;width:594.1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sidR="00D74424">
      <w:rPr>
        <w:rFonts w:ascii="Cambria" w:eastAsia="Times New Roman" w:hAnsi="Cambria"/>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307" w:rsidRDefault="00B663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4631B86"/>
    <w:multiLevelType w:val="hybridMultilevel"/>
    <w:tmpl w:val="4702AF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5E30213A"/>
    <w:multiLevelType w:val="hybridMultilevel"/>
    <w:tmpl w:val="ACA82114"/>
    <w:lvl w:ilvl="0" w:tplc="2C0A0001">
      <w:start w:val="1"/>
      <w:numFmt w:val="bullet"/>
      <w:lvlText w:val=""/>
      <w:lvlJc w:val="left"/>
      <w:pPr>
        <w:ind w:left="644" w:hanging="360"/>
      </w:pPr>
      <w:rPr>
        <w:rFonts w:ascii="Symbol" w:hAnsi="Symbo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2A855B2"/>
    <w:multiLevelType w:val="hybridMultilevel"/>
    <w:tmpl w:val="AB0EB6E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2"/>
  </w:num>
  <w:num w:numId="11">
    <w:abstractNumId w:val="4"/>
  </w:num>
  <w:num w:numId="12">
    <w:abstractNumId w:val="8"/>
  </w:num>
  <w:num w:numId="13">
    <w:abstractNumId w:val="11"/>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92">
      <o:colormru v:ext="edit" colors="#4bacc6"/>
    </o:shapedefaults>
    <o:shapelayout v:ext="edit">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A4F"/>
    <w:rsid w:val="00005770"/>
    <w:rsid w:val="00011BED"/>
    <w:rsid w:val="00017EFE"/>
    <w:rsid w:val="00045F1A"/>
    <w:rsid w:val="00071CEB"/>
    <w:rsid w:val="00087F53"/>
    <w:rsid w:val="00092BC0"/>
    <w:rsid w:val="000A0FE7"/>
    <w:rsid w:val="000C4C42"/>
    <w:rsid w:val="000C4E31"/>
    <w:rsid w:val="000D4C6E"/>
    <w:rsid w:val="000D529D"/>
    <w:rsid w:val="000F1888"/>
    <w:rsid w:val="000F4F97"/>
    <w:rsid w:val="000F79DF"/>
    <w:rsid w:val="0010416D"/>
    <w:rsid w:val="001163FF"/>
    <w:rsid w:val="0012205F"/>
    <w:rsid w:val="001410A7"/>
    <w:rsid w:val="00144AE4"/>
    <w:rsid w:val="00150702"/>
    <w:rsid w:val="0017503A"/>
    <w:rsid w:val="00183953"/>
    <w:rsid w:val="00185A46"/>
    <w:rsid w:val="00191198"/>
    <w:rsid w:val="001950C8"/>
    <w:rsid w:val="001A2EE6"/>
    <w:rsid w:val="001B3643"/>
    <w:rsid w:val="001C3D84"/>
    <w:rsid w:val="001C6104"/>
    <w:rsid w:val="001C799E"/>
    <w:rsid w:val="001F5F92"/>
    <w:rsid w:val="0020621B"/>
    <w:rsid w:val="00217A70"/>
    <w:rsid w:val="00224B75"/>
    <w:rsid w:val="0023765E"/>
    <w:rsid w:val="00266C42"/>
    <w:rsid w:val="00295CA9"/>
    <w:rsid w:val="002A41AA"/>
    <w:rsid w:val="002B506A"/>
    <w:rsid w:val="002B5AF9"/>
    <w:rsid w:val="002D0CCB"/>
    <w:rsid w:val="002E0AB6"/>
    <w:rsid w:val="002E7874"/>
    <w:rsid w:val="002F1461"/>
    <w:rsid w:val="003130E3"/>
    <w:rsid w:val="003149A1"/>
    <w:rsid w:val="003163C6"/>
    <w:rsid w:val="00344258"/>
    <w:rsid w:val="00346864"/>
    <w:rsid w:val="00350E39"/>
    <w:rsid w:val="0035169A"/>
    <w:rsid w:val="003560F2"/>
    <w:rsid w:val="00363FD1"/>
    <w:rsid w:val="00397566"/>
    <w:rsid w:val="003B7F1F"/>
    <w:rsid w:val="003C54B1"/>
    <w:rsid w:val="003E12FE"/>
    <w:rsid w:val="0040066E"/>
    <w:rsid w:val="004241A4"/>
    <w:rsid w:val="004525FF"/>
    <w:rsid w:val="004807AF"/>
    <w:rsid w:val="004A156D"/>
    <w:rsid w:val="004A54C8"/>
    <w:rsid w:val="004C5D7E"/>
    <w:rsid w:val="004D45CD"/>
    <w:rsid w:val="004D5185"/>
    <w:rsid w:val="004E4935"/>
    <w:rsid w:val="004F4D25"/>
    <w:rsid w:val="005017FA"/>
    <w:rsid w:val="005046A5"/>
    <w:rsid w:val="00504A67"/>
    <w:rsid w:val="00511D9A"/>
    <w:rsid w:val="00515617"/>
    <w:rsid w:val="00561D94"/>
    <w:rsid w:val="00562FDE"/>
    <w:rsid w:val="00564033"/>
    <w:rsid w:val="00570F4F"/>
    <w:rsid w:val="005857BB"/>
    <w:rsid w:val="0059596F"/>
    <w:rsid w:val="00597A23"/>
    <w:rsid w:val="005A0664"/>
    <w:rsid w:val="005A52A2"/>
    <w:rsid w:val="005B5AEE"/>
    <w:rsid w:val="005B6373"/>
    <w:rsid w:val="005C6BD7"/>
    <w:rsid w:val="005E76A4"/>
    <w:rsid w:val="005F133C"/>
    <w:rsid w:val="005F5429"/>
    <w:rsid w:val="005F60BA"/>
    <w:rsid w:val="006124BF"/>
    <w:rsid w:val="00616A6E"/>
    <w:rsid w:val="006177BF"/>
    <w:rsid w:val="00653C38"/>
    <w:rsid w:val="00683A4F"/>
    <w:rsid w:val="006868FA"/>
    <w:rsid w:val="006919D5"/>
    <w:rsid w:val="006A2495"/>
    <w:rsid w:val="006B3371"/>
    <w:rsid w:val="006B52AE"/>
    <w:rsid w:val="0070494E"/>
    <w:rsid w:val="00705C02"/>
    <w:rsid w:val="00710BA6"/>
    <w:rsid w:val="00711DF8"/>
    <w:rsid w:val="00716E1A"/>
    <w:rsid w:val="007447BE"/>
    <w:rsid w:val="007A33C6"/>
    <w:rsid w:val="007B151B"/>
    <w:rsid w:val="007B2E53"/>
    <w:rsid w:val="007C742C"/>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0A6F"/>
    <w:rsid w:val="008E48FB"/>
    <w:rsid w:val="008F6688"/>
    <w:rsid w:val="00904CB6"/>
    <w:rsid w:val="0092483A"/>
    <w:rsid w:val="00942049"/>
    <w:rsid w:val="0096683E"/>
    <w:rsid w:val="009A3173"/>
    <w:rsid w:val="009E25EF"/>
    <w:rsid w:val="009E4DA8"/>
    <w:rsid w:val="009F4449"/>
    <w:rsid w:val="00A0436A"/>
    <w:rsid w:val="00A12B5B"/>
    <w:rsid w:val="00A13DBA"/>
    <w:rsid w:val="00A2496D"/>
    <w:rsid w:val="00A2757B"/>
    <w:rsid w:val="00A45630"/>
    <w:rsid w:val="00A50ABB"/>
    <w:rsid w:val="00A670E3"/>
    <w:rsid w:val="00AA3C06"/>
    <w:rsid w:val="00AB4958"/>
    <w:rsid w:val="00AE0C53"/>
    <w:rsid w:val="00AF6C07"/>
    <w:rsid w:val="00B01480"/>
    <w:rsid w:val="00B0695A"/>
    <w:rsid w:val="00B071F2"/>
    <w:rsid w:val="00B138FE"/>
    <w:rsid w:val="00B144C2"/>
    <w:rsid w:val="00B20663"/>
    <w:rsid w:val="00B21F60"/>
    <w:rsid w:val="00B232C8"/>
    <w:rsid w:val="00B251C8"/>
    <w:rsid w:val="00B32896"/>
    <w:rsid w:val="00B36B62"/>
    <w:rsid w:val="00B66307"/>
    <w:rsid w:val="00B75158"/>
    <w:rsid w:val="00B77F48"/>
    <w:rsid w:val="00BA699A"/>
    <w:rsid w:val="00BB23C2"/>
    <w:rsid w:val="00BB4A41"/>
    <w:rsid w:val="00BB6AAE"/>
    <w:rsid w:val="00BB7855"/>
    <w:rsid w:val="00BC5404"/>
    <w:rsid w:val="00C05700"/>
    <w:rsid w:val="00C23F8C"/>
    <w:rsid w:val="00C24CDC"/>
    <w:rsid w:val="00C26C78"/>
    <w:rsid w:val="00C42873"/>
    <w:rsid w:val="00C5135E"/>
    <w:rsid w:val="00C67EBC"/>
    <w:rsid w:val="00C7670E"/>
    <w:rsid w:val="00C872BB"/>
    <w:rsid w:val="00C94FBE"/>
    <w:rsid w:val="00C97238"/>
    <w:rsid w:val="00CA6638"/>
    <w:rsid w:val="00CB27CB"/>
    <w:rsid w:val="00CB2CC9"/>
    <w:rsid w:val="00CD323E"/>
    <w:rsid w:val="00CE0252"/>
    <w:rsid w:val="00CE0C6E"/>
    <w:rsid w:val="00CE7C8F"/>
    <w:rsid w:val="00CE7F5B"/>
    <w:rsid w:val="00CF0FCB"/>
    <w:rsid w:val="00D01B23"/>
    <w:rsid w:val="00D031B0"/>
    <w:rsid w:val="00D06E99"/>
    <w:rsid w:val="00D15FB2"/>
    <w:rsid w:val="00D255E1"/>
    <w:rsid w:val="00D649B2"/>
    <w:rsid w:val="00D74424"/>
    <w:rsid w:val="00D80E83"/>
    <w:rsid w:val="00D81507"/>
    <w:rsid w:val="00D92823"/>
    <w:rsid w:val="00DA284A"/>
    <w:rsid w:val="00DD0159"/>
    <w:rsid w:val="00DD5A70"/>
    <w:rsid w:val="00E01FEC"/>
    <w:rsid w:val="00E037C9"/>
    <w:rsid w:val="00E34178"/>
    <w:rsid w:val="00E36A01"/>
    <w:rsid w:val="00E41820"/>
    <w:rsid w:val="00E41E7A"/>
    <w:rsid w:val="00E438FE"/>
    <w:rsid w:val="00E5392A"/>
    <w:rsid w:val="00E54CA4"/>
    <w:rsid w:val="00E67DB5"/>
    <w:rsid w:val="00E7708C"/>
    <w:rsid w:val="00E8096E"/>
    <w:rsid w:val="00E84E25"/>
    <w:rsid w:val="00E92F14"/>
    <w:rsid w:val="00E93312"/>
    <w:rsid w:val="00EA7D8C"/>
    <w:rsid w:val="00EE0084"/>
    <w:rsid w:val="00F045A2"/>
    <w:rsid w:val="00F163F8"/>
    <w:rsid w:val="00F2658A"/>
    <w:rsid w:val="00F31E7F"/>
    <w:rsid w:val="00F36808"/>
    <w:rsid w:val="00F438B1"/>
    <w:rsid w:val="00F54DA6"/>
    <w:rsid w:val="00F6748E"/>
    <w:rsid w:val="00F771E5"/>
    <w:rsid w:val="00F813E9"/>
    <w:rsid w:val="00F815F5"/>
    <w:rsid w:val="00F926BE"/>
    <w:rsid w:val="00FC4195"/>
    <w:rsid w:val="00FD679B"/>
    <w:rsid w:val="00FE38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2">
      <o:colormru v:ext="edit" colors="#4bacc6"/>
    </o:shapedefaults>
    <o:shapelayout v:ext="edit">
      <o:idmap v:ext="edit" data="1"/>
    </o:shapelayout>
  </w:shapeDefaults>
  <w:decimalSymbol w:val=","/>
  <w:listSeparator w:val=";"/>
  <w14:docId w14:val="032F54BE"/>
  <w15:chartTrackingRefBased/>
  <w15:docId w15:val="{5E1F05D0-862F-4EE1-B4A2-A4BD630D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i/>
      <w:iCs/>
      <w:color w:val="0000FF"/>
      <w:sz w:val="20"/>
      <w:szCs w:val="20"/>
      <w:lang w:val="en-US"/>
    </w:rPr>
  </w:style>
  <w:style w:type="paragraph" w:styleId="NormalWeb">
    <w:name w:val="Normal (Web)"/>
    <w:basedOn w:val="Normal"/>
    <w:uiPriority w:val="99"/>
    <w:unhideWhenUsed/>
    <w:rsid w:val="008E0A6F"/>
    <w:pPr>
      <w:spacing w:before="100" w:beforeAutospacing="1" w:after="100" w:afterAutospacing="1" w:line="240" w:lineRule="auto"/>
      <w:ind w:left="0" w:firstLine="0"/>
    </w:pPr>
    <w:rPr>
      <w:rFonts w:ascii="Times New Roman" w:eastAsia="Times New Roman" w:hAnsi="Times New Roman"/>
      <w:sz w:val="24"/>
      <w:szCs w:val="24"/>
      <w:lang w:eastAsia="es-ES"/>
    </w:rPr>
  </w:style>
  <w:style w:type="paragraph" w:customStyle="1" w:styleId="MTemaNormal">
    <w:name w:val="MTemaNormal"/>
    <w:basedOn w:val="MNormal"/>
    <w:rsid w:val="00716E1A"/>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es\OneDrive\Desktop\Plantilla%20Especificacion%20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AEF590-E2C2-4774-9737-8BD36E27F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33</TotalTime>
  <Pages>8</Pages>
  <Words>1365</Words>
  <Characters>7509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Nombre del Grupo de Desarrollo o Asignatura</Company>
  <LinksUpToDate>false</LinksUpToDate>
  <CharactersWithSpaces>8857</CharactersWithSpaces>
  <SharedDoc>false</SharedDoc>
  <HLinks>
    <vt:vector size="216" baseType="variant">
      <vt:variant>
        <vt:i4>1703984</vt:i4>
      </vt:variant>
      <vt:variant>
        <vt:i4>212</vt:i4>
      </vt:variant>
      <vt:variant>
        <vt:i4>0</vt:i4>
      </vt:variant>
      <vt:variant>
        <vt:i4>5</vt:i4>
      </vt:variant>
      <vt:variant>
        <vt:lpwstr/>
      </vt:variant>
      <vt:variant>
        <vt:lpwstr>_Toc257629775</vt:lpwstr>
      </vt:variant>
      <vt:variant>
        <vt:i4>1703984</vt:i4>
      </vt:variant>
      <vt:variant>
        <vt:i4>206</vt:i4>
      </vt:variant>
      <vt:variant>
        <vt:i4>0</vt:i4>
      </vt:variant>
      <vt:variant>
        <vt:i4>5</vt:i4>
      </vt:variant>
      <vt:variant>
        <vt:lpwstr/>
      </vt:variant>
      <vt:variant>
        <vt:lpwstr>_Toc257629774</vt:lpwstr>
      </vt:variant>
      <vt:variant>
        <vt:i4>1703984</vt:i4>
      </vt:variant>
      <vt:variant>
        <vt:i4>200</vt:i4>
      </vt:variant>
      <vt:variant>
        <vt:i4>0</vt:i4>
      </vt:variant>
      <vt:variant>
        <vt:i4>5</vt:i4>
      </vt:variant>
      <vt:variant>
        <vt:lpwstr/>
      </vt:variant>
      <vt:variant>
        <vt:lpwstr>_Toc257629773</vt:lpwstr>
      </vt:variant>
      <vt:variant>
        <vt:i4>1703984</vt:i4>
      </vt:variant>
      <vt:variant>
        <vt:i4>194</vt:i4>
      </vt:variant>
      <vt:variant>
        <vt:i4>0</vt:i4>
      </vt:variant>
      <vt:variant>
        <vt:i4>5</vt:i4>
      </vt:variant>
      <vt:variant>
        <vt:lpwstr/>
      </vt:variant>
      <vt:variant>
        <vt:lpwstr>_Toc257629772</vt:lpwstr>
      </vt:variant>
      <vt:variant>
        <vt:i4>1703984</vt:i4>
      </vt:variant>
      <vt:variant>
        <vt:i4>188</vt:i4>
      </vt:variant>
      <vt:variant>
        <vt:i4>0</vt:i4>
      </vt:variant>
      <vt:variant>
        <vt:i4>5</vt:i4>
      </vt:variant>
      <vt:variant>
        <vt:lpwstr/>
      </vt:variant>
      <vt:variant>
        <vt:lpwstr>_Toc257629771</vt:lpwstr>
      </vt:variant>
      <vt:variant>
        <vt:i4>1703984</vt:i4>
      </vt:variant>
      <vt:variant>
        <vt:i4>182</vt:i4>
      </vt:variant>
      <vt:variant>
        <vt:i4>0</vt:i4>
      </vt:variant>
      <vt:variant>
        <vt:i4>5</vt:i4>
      </vt:variant>
      <vt:variant>
        <vt:lpwstr/>
      </vt:variant>
      <vt:variant>
        <vt:lpwstr>_Toc257629770</vt:lpwstr>
      </vt:variant>
      <vt:variant>
        <vt:i4>1769520</vt:i4>
      </vt:variant>
      <vt:variant>
        <vt:i4>176</vt:i4>
      </vt:variant>
      <vt:variant>
        <vt:i4>0</vt:i4>
      </vt:variant>
      <vt:variant>
        <vt:i4>5</vt:i4>
      </vt:variant>
      <vt:variant>
        <vt:lpwstr/>
      </vt:variant>
      <vt:variant>
        <vt:lpwstr>_Toc257629769</vt:lpwstr>
      </vt:variant>
      <vt:variant>
        <vt:i4>1769520</vt:i4>
      </vt:variant>
      <vt:variant>
        <vt:i4>170</vt:i4>
      </vt:variant>
      <vt:variant>
        <vt:i4>0</vt:i4>
      </vt:variant>
      <vt:variant>
        <vt:i4>5</vt:i4>
      </vt:variant>
      <vt:variant>
        <vt:lpwstr/>
      </vt:variant>
      <vt:variant>
        <vt:lpwstr>_Toc257629768</vt:lpwstr>
      </vt:variant>
      <vt:variant>
        <vt:i4>1769520</vt:i4>
      </vt:variant>
      <vt:variant>
        <vt:i4>164</vt:i4>
      </vt:variant>
      <vt:variant>
        <vt:i4>0</vt:i4>
      </vt:variant>
      <vt:variant>
        <vt:i4>5</vt:i4>
      </vt:variant>
      <vt:variant>
        <vt:lpwstr/>
      </vt:variant>
      <vt:variant>
        <vt:lpwstr>_Toc257629767</vt:lpwstr>
      </vt:variant>
      <vt:variant>
        <vt:i4>1769520</vt:i4>
      </vt:variant>
      <vt:variant>
        <vt:i4>158</vt:i4>
      </vt:variant>
      <vt:variant>
        <vt:i4>0</vt:i4>
      </vt:variant>
      <vt:variant>
        <vt:i4>5</vt:i4>
      </vt:variant>
      <vt:variant>
        <vt:lpwstr/>
      </vt:variant>
      <vt:variant>
        <vt:lpwstr>_Toc257629766</vt:lpwstr>
      </vt:variant>
      <vt:variant>
        <vt:i4>1769520</vt:i4>
      </vt:variant>
      <vt:variant>
        <vt:i4>152</vt:i4>
      </vt:variant>
      <vt:variant>
        <vt:i4>0</vt:i4>
      </vt:variant>
      <vt:variant>
        <vt:i4>5</vt:i4>
      </vt:variant>
      <vt:variant>
        <vt:lpwstr/>
      </vt:variant>
      <vt:variant>
        <vt:lpwstr>_Toc257629765</vt:lpwstr>
      </vt:variant>
      <vt:variant>
        <vt:i4>1769520</vt:i4>
      </vt:variant>
      <vt:variant>
        <vt:i4>146</vt:i4>
      </vt:variant>
      <vt:variant>
        <vt:i4>0</vt:i4>
      </vt:variant>
      <vt:variant>
        <vt:i4>5</vt:i4>
      </vt:variant>
      <vt:variant>
        <vt:lpwstr/>
      </vt:variant>
      <vt:variant>
        <vt:lpwstr>_Toc257629764</vt:lpwstr>
      </vt:variant>
      <vt:variant>
        <vt:i4>1769520</vt:i4>
      </vt:variant>
      <vt:variant>
        <vt:i4>140</vt:i4>
      </vt:variant>
      <vt:variant>
        <vt:i4>0</vt:i4>
      </vt:variant>
      <vt:variant>
        <vt:i4>5</vt:i4>
      </vt:variant>
      <vt:variant>
        <vt:lpwstr/>
      </vt:variant>
      <vt:variant>
        <vt:lpwstr>_Toc257629763</vt:lpwstr>
      </vt:variant>
      <vt:variant>
        <vt:i4>1769520</vt:i4>
      </vt:variant>
      <vt:variant>
        <vt:i4>134</vt:i4>
      </vt:variant>
      <vt:variant>
        <vt:i4>0</vt:i4>
      </vt:variant>
      <vt:variant>
        <vt:i4>5</vt:i4>
      </vt:variant>
      <vt:variant>
        <vt:lpwstr/>
      </vt:variant>
      <vt:variant>
        <vt:lpwstr>_Toc257629762</vt:lpwstr>
      </vt:variant>
      <vt:variant>
        <vt:i4>1769520</vt:i4>
      </vt:variant>
      <vt:variant>
        <vt:i4>128</vt:i4>
      </vt:variant>
      <vt:variant>
        <vt:i4>0</vt:i4>
      </vt:variant>
      <vt:variant>
        <vt:i4>5</vt:i4>
      </vt:variant>
      <vt:variant>
        <vt:lpwstr/>
      </vt:variant>
      <vt:variant>
        <vt:lpwstr>_Toc257629761</vt:lpwstr>
      </vt:variant>
      <vt:variant>
        <vt:i4>1769520</vt:i4>
      </vt:variant>
      <vt:variant>
        <vt:i4>122</vt:i4>
      </vt:variant>
      <vt:variant>
        <vt:i4>0</vt:i4>
      </vt:variant>
      <vt:variant>
        <vt:i4>5</vt:i4>
      </vt:variant>
      <vt:variant>
        <vt:lpwstr/>
      </vt:variant>
      <vt:variant>
        <vt:lpwstr>_Toc257629760</vt:lpwstr>
      </vt:variant>
      <vt:variant>
        <vt:i4>1572912</vt:i4>
      </vt:variant>
      <vt:variant>
        <vt:i4>116</vt:i4>
      </vt:variant>
      <vt:variant>
        <vt:i4>0</vt:i4>
      </vt:variant>
      <vt:variant>
        <vt:i4>5</vt:i4>
      </vt:variant>
      <vt:variant>
        <vt:lpwstr/>
      </vt:variant>
      <vt:variant>
        <vt:lpwstr>_Toc257629759</vt:lpwstr>
      </vt:variant>
      <vt:variant>
        <vt:i4>1572912</vt:i4>
      </vt:variant>
      <vt:variant>
        <vt:i4>110</vt:i4>
      </vt:variant>
      <vt:variant>
        <vt:i4>0</vt:i4>
      </vt:variant>
      <vt:variant>
        <vt:i4>5</vt:i4>
      </vt:variant>
      <vt:variant>
        <vt:lpwstr/>
      </vt:variant>
      <vt:variant>
        <vt:lpwstr>_Toc257629758</vt:lpwstr>
      </vt:variant>
      <vt:variant>
        <vt:i4>1572912</vt:i4>
      </vt:variant>
      <vt:variant>
        <vt:i4>104</vt:i4>
      </vt:variant>
      <vt:variant>
        <vt:i4>0</vt:i4>
      </vt:variant>
      <vt:variant>
        <vt:i4>5</vt:i4>
      </vt:variant>
      <vt:variant>
        <vt:lpwstr/>
      </vt:variant>
      <vt:variant>
        <vt:lpwstr>_Toc257629757</vt:lpwstr>
      </vt:variant>
      <vt:variant>
        <vt:i4>1572912</vt:i4>
      </vt:variant>
      <vt:variant>
        <vt:i4>98</vt:i4>
      </vt:variant>
      <vt:variant>
        <vt:i4>0</vt:i4>
      </vt:variant>
      <vt:variant>
        <vt:i4>5</vt:i4>
      </vt:variant>
      <vt:variant>
        <vt:lpwstr/>
      </vt:variant>
      <vt:variant>
        <vt:lpwstr>_Toc257629756</vt:lpwstr>
      </vt:variant>
      <vt:variant>
        <vt:i4>1572912</vt:i4>
      </vt:variant>
      <vt:variant>
        <vt:i4>92</vt:i4>
      </vt:variant>
      <vt:variant>
        <vt:i4>0</vt:i4>
      </vt:variant>
      <vt:variant>
        <vt:i4>5</vt:i4>
      </vt:variant>
      <vt:variant>
        <vt:lpwstr/>
      </vt:variant>
      <vt:variant>
        <vt:lpwstr>_Toc257629755</vt:lpwstr>
      </vt:variant>
      <vt:variant>
        <vt:i4>1572912</vt:i4>
      </vt:variant>
      <vt:variant>
        <vt:i4>86</vt:i4>
      </vt:variant>
      <vt:variant>
        <vt:i4>0</vt:i4>
      </vt:variant>
      <vt:variant>
        <vt:i4>5</vt:i4>
      </vt:variant>
      <vt:variant>
        <vt:lpwstr/>
      </vt:variant>
      <vt:variant>
        <vt:lpwstr>_Toc257629754</vt:lpwstr>
      </vt:variant>
      <vt:variant>
        <vt:i4>1572912</vt:i4>
      </vt:variant>
      <vt:variant>
        <vt:i4>80</vt:i4>
      </vt:variant>
      <vt:variant>
        <vt:i4>0</vt:i4>
      </vt:variant>
      <vt:variant>
        <vt:i4>5</vt:i4>
      </vt:variant>
      <vt:variant>
        <vt:lpwstr/>
      </vt:variant>
      <vt:variant>
        <vt:lpwstr>_Toc257629753</vt:lpwstr>
      </vt:variant>
      <vt:variant>
        <vt:i4>1572912</vt:i4>
      </vt:variant>
      <vt:variant>
        <vt:i4>74</vt:i4>
      </vt:variant>
      <vt:variant>
        <vt:i4>0</vt:i4>
      </vt:variant>
      <vt:variant>
        <vt:i4>5</vt:i4>
      </vt:variant>
      <vt:variant>
        <vt:lpwstr/>
      </vt:variant>
      <vt:variant>
        <vt:lpwstr>_Toc257629752</vt:lpwstr>
      </vt:variant>
      <vt:variant>
        <vt:i4>1572912</vt:i4>
      </vt:variant>
      <vt:variant>
        <vt:i4>68</vt:i4>
      </vt:variant>
      <vt:variant>
        <vt:i4>0</vt:i4>
      </vt:variant>
      <vt:variant>
        <vt:i4>5</vt:i4>
      </vt:variant>
      <vt:variant>
        <vt:lpwstr/>
      </vt:variant>
      <vt:variant>
        <vt:lpwstr>_Toc257629751</vt:lpwstr>
      </vt:variant>
      <vt:variant>
        <vt:i4>1572912</vt:i4>
      </vt:variant>
      <vt:variant>
        <vt:i4>62</vt:i4>
      </vt:variant>
      <vt:variant>
        <vt:i4>0</vt:i4>
      </vt:variant>
      <vt:variant>
        <vt:i4>5</vt:i4>
      </vt:variant>
      <vt:variant>
        <vt:lpwstr/>
      </vt:variant>
      <vt:variant>
        <vt:lpwstr>_Toc257629750</vt:lpwstr>
      </vt:variant>
      <vt:variant>
        <vt:i4>1638448</vt:i4>
      </vt:variant>
      <vt:variant>
        <vt:i4>56</vt:i4>
      </vt:variant>
      <vt:variant>
        <vt:i4>0</vt:i4>
      </vt:variant>
      <vt:variant>
        <vt:i4>5</vt:i4>
      </vt:variant>
      <vt:variant>
        <vt:lpwstr/>
      </vt:variant>
      <vt:variant>
        <vt:lpwstr>_Toc257629749</vt:lpwstr>
      </vt:variant>
      <vt:variant>
        <vt:i4>1638448</vt:i4>
      </vt:variant>
      <vt:variant>
        <vt:i4>50</vt:i4>
      </vt:variant>
      <vt:variant>
        <vt:i4>0</vt:i4>
      </vt:variant>
      <vt:variant>
        <vt:i4>5</vt:i4>
      </vt:variant>
      <vt:variant>
        <vt:lpwstr/>
      </vt:variant>
      <vt:variant>
        <vt:lpwstr>_Toc257629748</vt:lpwstr>
      </vt:variant>
      <vt:variant>
        <vt:i4>1638448</vt:i4>
      </vt:variant>
      <vt:variant>
        <vt:i4>44</vt:i4>
      </vt:variant>
      <vt:variant>
        <vt:i4>0</vt:i4>
      </vt:variant>
      <vt:variant>
        <vt:i4>5</vt:i4>
      </vt:variant>
      <vt:variant>
        <vt:lpwstr/>
      </vt:variant>
      <vt:variant>
        <vt:lpwstr>_Toc257629747</vt:lpwstr>
      </vt:variant>
      <vt:variant>
        <vt:i4>1638448</vt:i4>
      </vt:variant>
      <vt:variant>
        <vt:i4>38</vt:i4>
      </vt:variant>
      <vt:variant>
        <vt:i4>0</vt:i4>
      </vt:variant>
      <vt:variant>
        <vt:i4>5</vt:i4>
      </vt:variant>
      <vt:variant>
        <vt:lpwstr/>
      </vt:variant>
      <vt:variant>
        <vt:lpwstr>_Toc257629746</vt:lpwstr>
      </vt:variant>
      <vt:variant>
        <vt:i4>1638448</vt:i4>
      </vt:variant>
      <vt:variant>
        <vt:i4>32</vt:i4>
      </vt:variant>
      <vt:variant>
        <vt:i4>0</vt:i4>
      </vt:variant>
      <vt:variant>
        <vt:i4>5</vt:i4>
      </vt:variant>
      <vt:variant>
        <vt:lpwstr/>
      </vt:variant>
      <vt:variant>
        <vt:lpwstr>_Toc257629745</vt:lpwstr>
      </vt:variant>
      <vt:variant>
        <vt:i4>1638448</vt:i4>
      </vt:variant>
      <vt:variant>
        <vt:i4>26</vt:i4>
      </vt:variant>
      <vt:variant>
        <vt:i4>0</vt:i4>
      </vt:variant>
      <vt:variant>
        <vt:i4>5</vt:i4>
      </vt:variant>
      <vt:variant>
        <vt:lpwstr/>
      </vt:variant>
      <vt:variant>
        <vt:lpwstr>_Toc257629744</vt:lpwstr>
      </vt:variant>
      <vt:variant>
        <vt:i4>1638448</vt:i4>
      </vt:variant>
      <vt:variant>
        <vt:i4>20</vt:i4>
      </vt:variant>
      <vt:variant>
        <vt:i4>0</vt:i4>
      </vt:variant>
      <vt:variant>
        <vt:i4>5</vt:i4>
      </vt:variant>
      <vt:variant>
        <vt:lpwstr/>
      </vt:variant>
      <vt:variant>
        <vt:lpwstr>_Toc257629743</vt:lpwstr>
      </vt:variant>
      <vt:variant>
        <vt:i4>1638448</vt:i4>
      </vt:variant>
      <vt:variant>
        <vt:i4>14</vt:i4>
      </vt:variant>
      <vt:variant>
        <vt:i4>0</vt:i4>
      </vt:variant>
      <vt:variant>
        <vt:i4>5</vt:i4>
      </vt:variant>
      <vt:variant>
        <vt:lpwstr/>
      </vt:variant>
      <vt:variant>
        <vt:lpwstr>_Toc257629742</vt:lpwstr>
      </vt:variant>
      <vt:variant>
        <vt:i4>1638448</vt:i4>
      </vt:variant>
      <vt:variant>
        <vt:i4>8</vt:i4>
      </vt:variant>
      <vt:variant>
        <vt:i4>0</vt:i4>
      </vt:variant>
      <vt:variant>
        <vt:i4>5</vt:i4>
      </vt:variant>
      <vt:variant>
        <vt:lpwstr/>
      </vt:variant>
      <vt:variant>
        <vt:lpwstr>_Toc257629741</vt:lpwstr>
      </vt:variant>
      <vt:variant>
        <vt:i4>1638448</vt:i4>
      </vt:variant>
      <vt:variant>
        <vt:i4>2</vt:i4>
      </vt:variant>
      <vt:variant>
        <vt:i4>0</vt:i4>
      </vt:variant>
      <vt:variant>
        <vt:i4>5</vt:i4>
      </vt:variant>
      <vt:variant>
        <vt:lpwstr/>
      </vt:variant>
      <vt:variant>
        <vt:lpwstr>_Toc257629740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Vanesa Cadin</dc:creator>
  <cp:keywords/>
  <dc:description/>
  <cp:lastModifiedBy>Vanesa Cadin</cp:lastModifiedBy>
  <cp:revision>2</cp:revision>
  <cp:lastPrinted>2021-05-16T01:38:00Z</cp:lastPrinted>
  <dcterms:created xsi:type="dcterms:W3CDTF">2021-05-16T01:02:00Z</dcterms:created>
  <dcterms:modified xsi:type="dcterms:W3CDTF">2021-05-16T01:38:00Z</dcterms:modified>
</cp:coreProperties>
</file>