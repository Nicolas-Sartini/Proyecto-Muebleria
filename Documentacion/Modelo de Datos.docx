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:rsidR="00D06E99" w:rsidRDefault="00111693">
      <w:pPr>
        <w:pStyle w:val="Sinespaciado"/>
        <w:rPr>
          <w:rFonts w:ascii="Cambria" w:hAnsi="Cambria"/>
          <w:sz w:val="72"/>
          <w:szCs w:val="72"/>
        </w:rPr>
      </w:pPr>
      <w:r w:rsidRPr="00F618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9720" cy="861060"/>
                <wp:effectExtent l="13970" t="11430" r="10160" b="13335"/>
                <wp:wrapNone/>
                <wp:docPr id="2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9720" cy="86106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7046037" id="Rectangle 6" o:spid="_x0000_s1026" style="position:absolute;margin-left:0;margin-top:0;width:623.6pt;height:67.8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" o:allowincell="f" fillcolor="#4bacc6" strokecolor="#31849b">
                <w10:wrap anchorx="page" anchory="page"/>
              </v:rect>
            </w:pict>
          </mc:Fallback>
        </mc:AlternateContent>
      </w:r>
      <w:r w:rsidRPr="00F618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7115"/>
                <wp:effectExtent l="6985" t="8255" r="6985" b="5080"/>
                <wp:wrapNone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7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2748223" id="Rectangle 9" o:spid="_x0000_s1026" style="position:absolute;margin-left:38.95pt;margin-top:-20.65pt;width:7.15pt;height:882.45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" o:allowincell="f" strokecolor="#31849b">
                <w10:wrap anchorx="page" anchory="page"/>
              </v:rect>
            </w:pict>
          </mc:Fallback>
        </mc:AlternateContent>
      </w:r>
      <w:r w:rsidRPr="00F618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7115"/>
                <wp:effectExtent l="10160" t="8255" r="13335" b="5080"/>
                <wp:wrapNone/>
                <wp:docPr id="1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7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34EE6D3" id="Rectangle 8" o:spid="_x0000_s1026" style="position:absolute;margin-left:549.2pt;margin-top:-20.65pt;width:7.15pt;height:882.45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" o:allowincell="f" strokecolor="#31849b">
                <w10:wrap anchorx="page" anchory="page"/>
              </v:rect>
            </w:pict>
          </mc:Fallback>
        </mc:AlternateContent>
      </w:r>
      <w:r w:rsidRPr="00F618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19720" cy="861060"/>
                <wp:effectExtent l="8890" t="10795" r="5715" b="13970"/>
                <wp:wrapNone/>
                <wp:docPr id="1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9720" cy="86106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8F19103" id="Rectangle 7" o:spid="_x0000_s1026" style="position:absolute;margin-left:-14.45pt;margin-top:.4pt;width:623.6pt;height:67.8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" o:allowincell="f" fillcolor="#4bacc6" strokecolor="#31849b">
                <w10:wrap anchorx="page" anchory="page"/>
              </v:rect>
            </w:pict>
          </mc:Fallback>
        </mc:AlternateContent>
      </w:r>
    </w:p>
    <w:p w:rsidR="00D06E99" w:rsidRDefault="002D57DA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Modelo de </w:t>
      </w:r>
      <w:r w:rsidR="000C5A1B">
        <w:rPr>
          <w:rFonts w:ascii="Cambria" w:hAnsi="Cambria"/>
          <w:sz w:val="72"/>
          <w:szCs w:val="72"/>
        </w:rPr>
        <w:t>Datos</w:t>
      </w:r>
    </w:p>
    <w:p w:rsidR="00D06E99" w:rsidRDefault="00D06E99">
      <w:pPr>
        <w:pStyle w:val="Sinespaciado"/>
        <w:rPr>
          <w:rFonts w:ascii="Cambria" w:hAnsi="Cambria"/>
          <w:sz w:val="36"/>
          <w:szCs w:val="36"/>
        </w:rPr>
      </w:pPr>
    </w:p>
    <w:p w:rsidR="00D06E99" w:rsidRDefault="00D06E99">
      <w:pPr>
        <w:pStyle w:val="Sinespaciado"/>
      </w:pPr>
    </w:p>
    <w:p w:rsidR="006919D5" w:rsidRDefault="006919D5">
      <w:pPr>
        <w:pStyle w:val="Sinespaciado"/>
      </w:pPr>
    </w:p>
    <w:p w:rsidR="006919D5" w:rsidRDefault="006919D5">
      <w:pPr>
        <w:pStyle w:val="Sinespaciado"/>
      </w:pPr>
    </w:p>
    <w:p w:rsidR="006919D5" w:rsidRDefault="006919D5">
      <w:pPr>
        <w:pStyle w:val="Sinespaciado"/>
      </w:pPr>
    </w:p>
    <w:p w:rsidR="00160C3C" w:rsidRDefault="00160C3C" w:rsidP="00160C3C">
      <w:pPr>
        <w:pStyle w:val="Sinespaciado"/>
        <w:rPr>
          <w:lang w:val="es-AR"/>
        </w:rPr>
      </w:pPr>
      <w:r>
        <w:rPr>
          <w:lang w:val="es-AR"/>
        </w:rPr>
        <w:t>Grupo Nº 1 – Gestión de Calidad de Software</w:t>
      </w:r>
    </w:p>
    <w:p w:rsidR="00160C3C" w:rsidRDefault="00160C3C" w:rsidP="00160C3C">
      <w:pPr>
        <w:pStyle w:val="Sinespaciado"/>
      </w:pPr>
      <w:r>
        <w:t>Sartini Nicolás – Muñoz Rut – Cadin Vanesa</w:t>
      </w:r>
    </w:p>
    <w:p w:rsidR="00D06E99" w:rsidRDefault="00D06E99"/>
    <w:p w:rsidR="00BC5404" w:rsidRDefault="00111693" w:rsidP="00536A3D">
      <w:pPr>
        <w:pStyle w:val="PSI-Comentario"/>
      </w:pPr>
      <w:r>
        <w:rPr>
          <w:i w:val="0"/>
          <w:noProof/>
          <w:lang w:val="en-US"/>
        </w:rPr>
        <w:drawing>
          <wp:anchor distT="128016" distB="315468" distL="254508" distR="443103" simplePos="0" relativeHeight="251657728" behindDoc="0" locked="0" layoutInCell="1" allowOverlap="1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:rsidR="00D06E99" w:rsidRDefault="005273F6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align>right</wp:align>
                </wp:positionH>
                <wp:positionV relativeFrom="margin">
                  <wp:posOffset>-159385</wp:posOffset>
                </wp:positionV>
                <wp:extent cx="2480945" cy="10730230"/>
                <wp:effectExtent l="0" t="0" r="14605" b="13970"/>
                <wp:wrapSquare wrapText="bothSides"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1EBE08E" id="Rectángulo 11" o:spid="_x0000_s1026" style="position:absolute;margin-left:144.15pt;margin-top:-12.55pt;width:195.35pt;height:844.9pt;z-index:-2516577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" fillcolor="#4bacc6" strokecolor="#2e74b5 [2408]">
                <w10:wrap type="square" anchorx="page" anchory="margin"/>
              </v:rect>
            </w:pict>
          </mc:Fallback>
        </mc:AlternateContent>
      </w:r>
    </w:p>
    <w:p w:rsidR="00A13DBA" w:rsidRDefault="008B6726" w:rsidP="00A13DBA">
      <w:pPr>
        <w:ind w:left="0" w:firstLine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posOffset>4181475</wp:posOffset>
                </wp:positionH>
                <wp:positionV relativeFrom="margin">
                  <wp:posOffset>484505</wp:posOffset>
                </wp:positionV>
                <wp:extent cx="2047875" cy="7336155"/>
                <wp:effectExtent l="0" t="0" r="28575" b="17145"/>
                <wp:wrapSquare wrapText="bothSides"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726" w:rsidRDefault="008B6726" w:rsidP="008B6726">
                            <w:pPr>
                              <w:pStyle w:val="PSI-Comentario"/>
                              <w:ind w:left="0"/>
                            </w:pPr>
                            <w:r>
                              <w:t>Un modelo es un conjunto de herramientas conceptuales para describir datos, sus relaciones, su significado y sus restricciones de consistencia.</w:t>
                            </w:r>
                          </w:p>
                          <w:p w:rsidR="008B6726" w:rsidRPr="00A4002B" w:rsidRDefault="008B6726" w:rsidP="008B6726">
                            <w:pPr>
                              <w:pStyle w:val="PSI-Comentario"/>
                              <w:ind w:left="0"/>
                            </w:pPr>
                            <w:r w:rsidRPr="00A4002B">
                              <w:t>Es el proceso de analizar los aspectos de interés para una organización y la relación que tienen unos con otros.</w:t>
                            </w:r>
                          </w:p>
                          <w:p w:rsidR="008B6726" w:rsidRPr="00A4002B" w:rsidRDefault="008B6726" w:rsidP="008B6726">
                            <w:pPr>
                              <w:pStyle w:val="PSI-Comentario"/>
                              <w:ind w:left="0"/>
                            </w:pPr>
                            <w:r w:rsidRPr="00A4002B">
                              <w:t>Resulta en el descubrimiento y documentación de los recursos de datos del negocio.</w:t>
                            </w:r>
                          </w:p>
                          <w:p w:rsidR="008B6726" w:rsidRPr="00A4002B" w:rsidRDefault="008B6726" w:rsidP="008B6726">
                            <w:pPr>
                              <w:pStyle w:val="PSI-Comentario"/>
                              <w:ind w:left="0"/>
                            </w:pPr>
                            <w:r w:rsidRPr="00A4002B">
                              <w:t>Es una tarea difícil, bastante difícil, pero es una actividad necesaria cuya habilidad solo se adquiere con la experiencia.</w:t>
                            </w:r>
                          </w:p>
                          <w:p w:rsidR="008B6726" w:rsidRDefault="008B6726" w:rsidP="008B6726">
                            <w:pPr>
                              <w:ind w:left="0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329.25pt;margin-top:38.15pt;width:161.25pt;height:577.6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" strokecolor="#31849b">
                <v:textbox>
                  <w:txbxContent>
                    <w:p w:rsidR="008B6726" w:rsidRDefault="008B6726" w:rsidP="008B6726">
                      <w:pPr>
                        <w:pStyle w:val="PSI-Comentario"/>
                        <w:ind w:left="0"/>
                      </w:pPr>
                      <w:r>
                        <w:t>Un modelo es un conjunto de herramientas conceptuales para describir datos, sus relaciones, su significado y sus restricciones de consistencia.</w:t>
                      </w:r>
                    </w:p>
                    <w:p w:rsidR="008B6726" w:rsidRPr="00A4002B" w:rsidRDefault="008B6726" w:rsidP="008B6726">
                      <w:pPr>
                        <w:pStyle w:val="PSI-Comentario"/>
                        <w:ind w:left="0"/>
                      </w:pPr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:rsidR="008B6726" w:rsidRPr="00A4002B" w:rsidRDefault="008B6726" w:rsidP="008B6726">
                      <w:pPr>
                        <w:pStyle w:val="PSI-Comentario"/>
                        <w:ind w:left="0"/>
                      </w:pPr>
                      <w:r w:rsidRPr="00A4002B">
                        <w:t>Resulta en el descubrimiento y documentación de los recursos de datos del negocio.</w:t>
                      </w:r>
                    </w:p>
                    <w:p w:rsidR="008B6726" w:rsidRPr="00A4002B" w:rsidRDefault="008B6726" w:rsidP="008B6726">
                      <w:pPr>
                        <w:pStyle w:val="PSI-Comentario"/>
                        <w:ind w:left="0"/>
                      </w:pPr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:rsidR="008B6726" w:rsidRDefault="008B6726" w:rsidP="008B6726">
                      <w:pPr>
                        <w:ind w:left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F38C0">
        <w:br w:type="page"/>
      </w:r>
    </w:p>
    <w:p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:rsidR="00160C3C" w:rsidRDefault="00F6181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71981271" w:history="1">
        <w:r w:rsidR="00160C3C" w:rsidRPr="00E16BAE">
          <w:rPr>
            <w:rStyle w:val="Hipervnculo"/>
            <w:noProof/>
          </w:rPr>
          <w:t>Introducción</w:t>
        </w:r>
        <w:r w:rsidR="00160C3C">
          <w:rPr>
            <w:noProof/>
            <w:webHidden/>
          </w:rPr>
          <w:tab/>
        </w:r>
        <w:r w:rsidR="00160C3C">
          <w:rPr>
            <w:noProof/>
            <w:webHidden/>
          </w:rPr>
          <w:fldChar w:fldCharType="begin"/>
        </w:r>
        <w:r w:rsidR="00160C3C">
          <w:rPr>
            <w:noProof/>
            <w:webHidden/>
          </w:rPr>
          <w:instrText xml:space="preserve"> PAGEREF _Toc71981271 \h </w:instrText>
        </w:r>
        <w:r w:rsidR="00160C3C">
          <w:rPr>
            <w:noProof/>
            <w:webHidden/>
          </w:rPr>
        </w:r>
        <w:r w:rsidR="00160C3C">
          <w:rPr>
            <w:noProof/>
            <w:webHidden/>
          </w:rPr>
          <w:fldChar w:fldCharType="separate"/>
        </w:r>
        <w:r w:rsidR="00160C3C">
          <w:rPr>
            <w:noProof/>
            <w:webHidden/>
          </w:rPr>
          <w:t>4</w:t>
        </w:r>
        <w:r w:rsidR="00160C3C">
          <w:rPr>
            <w:noProof/>
            <w:webHidden/>
          </w:rPr>
          <w:fldChar w:fldCharType="end"/>
        </w:r>
      </w:hyperlink>
    </w:p>
    <w:p w:rsidR="00160C3C" w:rsidRDefault="00160C3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71981272" w:history="1">
        <w:r w:rsidRPr="00E16BAE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_Toc71981272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0C3C" w:rsidRDefault="00160C3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71981273" w:history="1">
        <w:r w:rsidRPr="00E16BAE">
          <w:rPr>
            <w:rStyle w:val="Hipervnculo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_Toc71981273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0C3C" w:rsidRDefault="00160C3C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71981274" w:history="1">
        <w:r w:rsidRPr="00E16BAE">
          <w:rPr>
            <w:rStyle w:val="Hipervnculo"/>
            <w:noProof/>
          </w:rPr>
          <w:t>Diseño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_Toc71981274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0C3C" w:rsidRDefault="00160C3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71981275" w:history="1">
        <w:r w:rsidRPr="00E16BAE">
          <w:rPr>
            <w:rStyle w:val="Hipervnculo"/>
            <w:noProof/>
          </w:rPr>
          <w:t>Entidades: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_Toc71981275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0C3C" w:rsidRDefault="00160C3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71981276" w:history="1">
        <w:r w:rsidRPr="00E16BAE">
          <w:rPr>
            <w:rStyle w:val="Hipervnculo"/>
            <w:noProof/>
          </w:rPr>
          <w:t>Descripción de atributos: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_Toc71981276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0C3C" w:rsidRDefault="00160C3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71981277" w:history="1">
        <w:r w:rsidRPr="00E16BAE">
          <w:rPr>
            <w:rStyle w:val="Hipervnculo"/>
            <w:noProof/>
          </w:rPr>
          <w:t>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_Toc71981277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F79DF" w:rsidRDefault="00F61817" w:rsidP="000F79DF">
      <w:pPr>
        <w:tabs>
          <w:tab w:val="left" w:pos="5954"/>
        </w:tabs>
      </w:pPr>
      <w:r>
        <w:fldChar w:fldCharType="end"/>
      </w:r>
    </w:p>
    <w:p w:rsidR="0040066E" w:rsidRDefault="0040066E" w:rsidP="000F79DF">
      <w:pPr>
        <w:ind w:left="0" w:firstLine="0"/>
      </w:pPr>
      <w:bookmarkStart w:id="0" w:name="_GoBack"/>
      <w:bookmarkEnd w:id="0"/>
    </w:p>
    <w:p w:rsidR="00A13DBA" w:rsidRDefault="00861B8F" w:rsidP="009A3173">
      <w:pPr>
        <w:pStyle w:val="PSI-Ttulo"/>
      </w:pPr>
      <w:r>
        <w:br w:type="page"/>
      </w:r>
      <w:r w:rsidR="000C5A1B">
        <w:rPr>
          <w:lang w:val="es-AR"/>
        </w:rPr>
        <w:lastRenderedPageBreak/>
        <w:t>Modelo de Datos</w:t>
      </w:r>
    </w:p>
    <w:p w:rsidR="007F38C0" w:rsidRDefault="007F38C0"/>
    <w:p w:rsidR="002D57DA" w:rsidRDefault="002D57DA" w:rsidP="003E74FD">
      <w:pPr>
        <w:pStyle w:val="PSI-Ttulo1"/>
      </w:pPr>
      <w:bookmarkStart w:id="1" w:name="_Toc71981271"/>
      <w:r>
        <w:t>Introducción</w:t>
      </w:r>
      <w:bookmarkEnd w:id="1"/>
    </w:p>
    <w:p w:rsidR="00111693" w:rsidRDefault="00111693" w:rsidP="00111693">
      <w:pPr>
        <w:pStyle w:val="LabGroup-Normal"/>
        <w:ind w:left="0" w:firstLine="0"/>
      </w:pPr>
      <w:r>
        <w:t xml:space="preserve">En este documento se detallará el modelo de </w:t>
      </w:r>
      <w:r w:rsidR="00D95EEA">
        <w:t>datos que</w:t>
      </w:r>
      <w:r>
        <w:t xml:space="preserve"> se </w:t>
      </w:r>
      <w:r w:rsidR="00D95EEA">
        <w:t>utilizará para</w:t>
      </w:r>
      <w:r>
        <w:t xml:space="preserve"> </w:t>
      </w:r>
      <w:r w:rsidR="00B75982">
        <w:t>la implementación</w:t>
      </w:r>
      <w:r>
        <w:t xml:space="preserve"> del sistema </w:t>
      </w:r>
      <w:r w:rsidR="00B75982">
        <w:t>“Mueble”, desarrollado en el marco de la materia Gestión de Calidad.</w:t>
      </w:r>
    </w:p>
    <w:p w:rsidR="002D57DA" w:rsidRDefault="003E74FD" w:rsidP="003E74FD">
      <w:pPr>
        <w:pStyle w:val="PSI-Ttulo2"/>
      </w:pPr>
      <w:bookmarkStart w:id="2" w:name="_Toc71981272"/>
      <w:r>
        <w:t>Propósito</w:t>
      </w:r>
      <w:bookmarkEnd w:id="2"/>
    </w:p>
    <w:p w:rsidR="00111693" w:rsidRDefault="00111693" w:rsidP="00111693">
      <w:pPr>
        <w:pStyle w:val="LabGroup-Normal"/>
        <w:ind w:left="0" w:firstLine="0"/>
      </w:pPr>
      <w:r>
        <w:t xml:space="preserve">Entre los objetivos que persigue la especificación </w:t>
      </w:r>
      <w:r w:rsidR="008E2832">
        <w:t>de</w:t>
      </w:r>
      <w:r>
        <w:t xml:space="preserve"> este documento se encuentran los siguientes temas:</w:t>
      </w:r>
    </w:p>
    <w:p w:rsidR="00111693" w:rsidRDefault="00111693" w:rsidP="00111693">
      <w:pPr>
        <w:autoSpaceDE w:val="0"/>
        <w:autoSpaceDN w:val="0"/>
        <w:adjustRightInd w:val="0"/>
        <w:spacing w:before="0" w:line="240" w:lineRule="auto"/>
        <w:ind w:left="0" w:firstLine="0"/>
        <w:rPr>
          <w:rFonts w:ascii="Times New Roman" w:hAnsi="Times New Roman"/>
          <w:sz w:val="23"/>
          <w:szCs w:val="23"/>
          <w:lang w:val="es-AR"/>
        </w:rPr>
      </w:pPr>
    </w:p>
    <w:p w:rsidR="00111693" w:rsidRDefault="001C310A" w:rsidP="00111693">
      <w:pPr>
        <w:pStyle w:val="LabGroup-Normal"/>
        <w:numPr>
          <w:ilvl w:val="0"/>
          <w:numId w:val="19"/>
        </w:numPr>
      </w:pPr>
      <w:r>
        <w:t>Describir</w:t>
      </w:r>
      <w:r w:rsidR="00111693" w:rsidRPr="00E36876">
        <w:t xml:space="preserve"> </w:t>
      </w:r>
      <w:r w:rsidR="00111693">
        <w:t>en</w:t>
      </w:r>
      <w:r w:rsidR="00111693" w:rsidRPr="00E36876">
        <w:t xml:space="preserve"> detalle el diseño </w:t>
      </w:r>
      <w:r w:rsidR="00111693">
        <w:t xml:space="preserve">del modelo de datos y de </w:t>
      </w:r>
      <w:r w:rsidR="00111693" w:rsidRPr="00E36876">
        <w:t>los componentes que l</w:t>
      </w:r>
      <w:r w:rsidR="00111693">
        <w:t>o</w:t>
      </w:r>
      <w:r w:rsidR="00111693" w:rsidRPr="00E36876">
        <w:t xml:space="preserve"> conforman.</w:t>
      </w:r>
    </w:p>
    <w:p w:rsidR="00111693" w:rsidRPr="00EF5194" w:rsidRDefault="00111693" w:rsidP="00111693">
      <w:pPr>
        <w:pStyle w:val="LabGroup-Normal"/>
        <w:numPr>
          <w:ilvl w:val="0"/>
          <w:numId w:val="19"/>
        </w:num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t xml:space="preserve">Identificar los datos que se </w:t>
      </w:r>
      <w:r w:rsidRPr="00111693">
        <w:t>manipularán</w:t>
      </w:r>
      <w:r>
        <w:t xml:space="preserve"> en el sistema.</w:t>
      </w:r>
    </w:p>
    <w:p w:rsidR="00111693" w:rsidRPr="00C5384A" w:rsidRDefault="00111693" w:rsidP="00111693">
      <w:pPr>
        <w:pStyle w:val="LabGroup-Normal"/>
        <w:numPr>
          <w:ilvl w:val="0"/>
          <w:numId w:val="19"/>
        </w:numPr>
      </w:pPr>
      <w:r w:rsidRPr="00EF5194">
        <w:rPr>
          <w:shd w:val="clear" w:color="auto" w:fill="FFFFFF"/>
        </w:rPr>
        <w:t xml:space="preserve"> Evitar la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1C310A" w:rsidRPr="00EF5194">
        <w:rPr>
          <w:shd w:val="clear" w:color="auto" w:fill="FFFFFF"/>
        </w:rPr>
        <w:t>redundancia</w:t>
      </w:r>
      <w:r w:rsidR="001C310A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111693" w:rsidRPr="00C5384A" w:rsidRDefault="00111693" w:rsidP="00111693">
      <w:pPr>
        <w:pStyle w:val="LabGroup-Normal"/>
        <w:numPr>
          <w:ilvl w:val="0"/>
          <w:numId w:val="19"/>
        </w:numPr>
      </w:pPr>
      <w:r w:rsidRPr="00C5384A">
        <w:t>Servir de insumo para la planificación y ejecución de las pruebas</w:t>
      </w:r>
      <w:r>
        <w:t>.</w:t>
      </w:r>
    </w:p>
    <w:p w:rsidR="002D57DA" w:rsidRDefault="002D57DA" w:rsidP="003E74FD">
      <w:pPr>
        <w:pStyle w:val="PSI-Ttulo2"/>
      </w:pPr>
      <w:bookmarkStart w:id="3" w:name="_Toc71981273"/>
      <w:r>
        <w:t>Alcance</w:t>
      </w:r>
      <w:bookmarkEnd w:id="3"/>
    </w:p>
    <w:p w:rsidR="000A5F6C" w:rsidRDefault="000A5F6C" w:rsidP="000A5F6C">
      <w:pPr>
        <w:pStyle w:val="LabGroup-Normal"/>
        <w:ind w:left="0" w:firstLine="0"/>
      </w:pPr>
      <w:r>
        <w:t xml:space="preserve">Este documento servirá como insumo para el </w:t>
      </w:r>
      <w:r w:rsidR="00CA09A3">
        <w:t xml:space="preserve">documento de </w:t>
      </w:r>
      <w:r>
        <w:t xml:space="preserve">Modelo de diseño ya que permite detallar las relaciones entre las entidades de </w:t>
      </w:r>
      <w:r w:rsidR="00CA09A3">
        <w:t>datos,</w:t>
      </w:r>
      <w:r>
        <w:t xml:space="preserve"> sus dependencias y limitaciones que determinaran como se pueden almacenar y acceder a ellos</w:t>
      </w:r>
      <w:r w:rsidR="002142F2">
        <w:t xml:space="preserve">. </w:t>
      </w:r>
    </w:p>
    <w:p w:rsidR="000A5F6C" w:rsidRDefault="000A5F6C" w:rsidP="000A5F6C">
      <w:pPr>
        <w:pStyle w:val="LabGroup-Normal"/>
        <w:ind w:left="0" w:firstLine="0"/>
      </w:pPr>
    </w:p>
    <w:p w:rsidR="00CA09A3" w:rsidRPr="00C00A70" w:rsidRDefault="000C5A1B" w:rsidP="00C00A70">
      <w:pPr>
        <w:pStyle w:val="PSI-Ttulo1"/>
      </w:pPr>
      <w:r>
        <w:br w:type="page"/>
      </w:r>
      <w:bookmarkStart w:id="4" w:name="_Toc71981274"/>
      <w:r w:rsidR="002D57DA" w:rsidRPr="00C00A70">
        <w:lastRenderedPageBreak/>
        <w:t>Diseño de Datos</w:t>
      </w:r>
      <w:bookmarkEnd w:id="4"/>
      <w:r w:rsidR="00D95EEA">
        <w:t xml:space="preserve"> </w:t>
      </w:r>
    </w:p>
    <w:p w:rsidR="00A77D01" w:rsidRDefault="00CD6113" w:rsidP="00A77D01">
      <w:pPr>
        <w:pStyle w:val="PSI-Ttulo2"/>
      </w:pPr>
      <w:bookmarkStart w:id="5" w:name="_Toc71981275"/>
      <w:r>
        <w:t>Entidades</w:t>
      </w:r>
      <w:r w:rsidR="00A77D01">
        <w:t>:</w:t>
      </w:r>
      <w:bookmarkEnd w:id="5"/>
    </w:p>
    <w:p w:rsidR="00A77D01" w:rsidRDefault="00A77D01" w:rsidP="00A77D01">
      <w:pPr>
        <w:pStyle w:val="Prrafodelista"/>
        <w:numPr>
          <w:ilvl w:val="0"/>
          <w:numId w:val="21"/>
        </w:numPr>
      </w:pPr>
      <w:r>
        <w:t>Mueble</w:t>
      </w:r>
    </w:p>
    <w:p w:rsidR="00D95EEA" w:rsidRDefault="00A77D01" w:rsidP="00A77D01">
      <w:pPr>
        <w:pStyle w:val="PSI-Ttulo2"/>
      </w:pPr>
      <w:bookmarkStart w:id="6" w:name="_Toc71981276"/>
      <w:r>
        <w:t>Descripción de atributos</w:t>
      </w:r>
      <w:r w:rsidR="00CD6113">
        <w:t>:</w:t>
      </w:r>
      <w:bookmarkEnd w:id="6"/>
    </w:p>
    <w:p w:rsidR="00AE58F6" w:rsidRDefault="00AE58F6" w:rsidP="00A77D01">
      <w:pPr>
        <w:pStyle w:val="PSI-Ttulo2"/>
      </w:pPr>
    </w:p>
    <w:p w:rsidR="00AE58F6" w:rsidRPr="00AE58F6" w:rsidRDefault="00AE58F6" w:rsidP="00AE58F6">
      <w:pPr>
        <w:pStyle w:val="PSI-Comentario"/>
      </w:pPr>
      <w:r w:rsidRPr="00AE58F6">
        <w:t>Atributos del Objeto Mueble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056"/>
        <w:gridCol w:w="7081"/>
      </w:tblGrid>
      <w:tr w:rsidR="00D95EEA" w:rsidTr="00D95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6" w:type="dxa"/>
          </w:tcPr>
          <w:p w:rsidR="00D95EEA" w:rsidRDefault="00D95EEA" w:rsidP="00D95EEA">
            <w:r>
              <w:t xml:space="preserve">Nombre </w:t>
            </w:r>
          </w:p>
        </w:tc>
        <w:tc>
          <w:tcPr>
            <w:tcW w:w="7081" w:type="dxa"/>
          </w:tcPr>
          <w:p w:rsidR="00D95EEA" w:rsidRDefault="00D95EEA" w:rsidP="00D95E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D95EEA" w:rsidTr="00D95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D95EEA" w:rsidRDefault="00D95EEA" w:rsidP="00D95EEA">
            <w:r>
              <w:t>Id</w:t>
            </w:r>
          </w:p>
        </w:tc>
        <w:tc>
          <w:tcPr>
            <w:tcW w:w="7081" w:type="dxa"/>
          </w:tcPr>
          <w:p w:rsidR="00D95EEA" w:rsidRDefault="008C3E2F" w:rsidP="00D95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Dato numérico entero. </w:t>
            </w:r>
            <w:r w:rsidR="00D95EEA">
              <w:t>Llave primaria.</w:t>
            </w:r>
          </w:p>
        </w:tc>
      </w:tr>
      <w:tr w:rsidR="00D95EEA" w:rsidTr="00D95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D95EEA" w:rsidRDefault="00D95EEA" w:rsidP="00D95EEA">
            <w:r>
              <w:t>medida</w:t>
            </w:r>
          </w:p>
        </w:tc>
        <w:tc>
          <w:tcPr>
            <w:tcW w:w="7081" w:type="dxa"/>
          </w:tcPr>
          <w:p w:rsidR="00D95EEA" w:rsidRDefault="00D95EEA" w:rsidP="00D95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</w:t>
            </w:r>
            <w:r w:rsidR="00AE58F6">
              <w:t>numérico</w:t>
            </w:r>
            <w:r w:rsidR="00D606C6">
              <w:t xml:space="preserve"> </w:t>
            </w:r>
            <w:r>
              <w:t>float</w:t>
            </w:r>
          </w:p>
        </w:tc>
      </w:tr>
      <w:tr w:rsidR="00D95EEA" w:rsidTr="00D95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D95EEA" w:rsidRDefault="00D95EEA" w:rsidP="00D95EEA">
            <w:r>
              <w:t>largo</w:t>
            </w:r>
          </w:p>
        </w:tc>
        <w:tc>
          <w:tcPr>
            <w:tcW w:w="7081" w:type="dxa"/>
          </w:tcPr>
          <w:p w:rsidR="00D95EEA" w:rsidRDefault="00D95EEA" w:rsidP="00D95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Dato </w:t>
            </w:r>
            <w:r w:rsidR="00AE58F6">
              <w:t>numérico</w:t>
            </w:r>
            <w:r>
              <w:t xml:space="preserve"> float.</w:t>
            </w:r>
          </w:p>
        </w:tc>
      </w:tr>
      <w:tr w:rsidR="00D95EEA" w:rsidTr="00D95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D95EEA" w:rsidRDefault="00D95EEA" w:rsidP="00D95EEA">
            <w:r>
              <w:t>ancho</w:t>
            </w:r>
          </w:p>
        </w:tc>
        <w:tc>
          <w:tcPr>
            <w:tcW w:w="7081" w:type="dxa"/>
          </w:tcPr>
          <w:p w:rsidR="00D95EEA" w:rsidRDefault="00D95EEA" w:rsidP="00D95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</w:t>
            </w:r>
            <w:r w:rsidR="00AE58F6">
              <w:t>numérico</w:t>
            </w:r>
            <w:r>
              <w:t xml:space="preserve"> float.</w:t>
            </w:r>
          </w:p>
        </w:tc>
      </w:tr>
    </w:tbl>
    <w:p w:rsidR="00D95EEA" w:rsidRDefault="00D95EEA" w:rsidP="00D95EEA">
      <w:pPr>
        <w:ind w:left="0" w:firstLine="0"/>
      </w:pPr>
    </w:p>
    <w:p w:rsidR="00160C3C" w:rsidRDefault="00160C3C" w:rsidP="00A77D01">
      <w:pPr>
        <w:pStyle w:val="PSI-Ttulo2"/>
      </w:pPr>
    </w:p>
    <w:p w:rsidR="00160C3C" w:rsidRDefault="00160C3C" w:rsidP="00A77D01">
      <w:pPr>
        <w:pStyle w:val="PSI-Ttulo2"/>
      </w:pPr>
    </w:p>
    <w:p w:rsidR="002D57DA" w:rsidRDefault="00C87CF7" w:rsidP="00A77D01">
      <w:pPr>
        <w:pStyle w:val="PSI-Ttulo2"/>
      </w:pPr>
      <w:bookmarkStart w:id="7" w:name="_Toc71981277"/>
      <w:r>
        <w:t>Modelo Relacional</w:t>
      </w:r>
      <w:bookmarkEnd w:id="7"/>
    </w:p>
    <w:p w:rsidR="008C3E2F" w:rsidRDefault="008C3E2F" w:rsidP="008C3E2F">
      <w:pPr>
        <w:pStyle w:val="PSI-Comentario"/>
      </w:pPr>
    </w:p>
    <w:p w:rsidR="007821BE" w:rsidRDefault="00794AFE" w:rsidP="008C3E2F">
      <w:pPr>
        <w:pStyle w:val="PSI-Comentario"/>
        <w:rPr>
          <w:noProof/>
        </w:rPr>
      </w:pPr>
      <w:r>
        <w:rPr>
          <w:noProof/>
          <w:lang w:val="en-US"/>
        </w:rPr>
        <w:drawing>
          <wp:inline distT="0" distB="0" distL="0" distR="0" wp14:anchorId="36CD7BA9" wp14:editId="0F455F31">
            <wp:extent cx="2200275" cy="16383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D1" w:rsidRDefault="00602DD1" w:rsidP="00602DD1">
      <w:pPr>
        <w:rPr>
          <w:i/>
          <w:noProof/>
          <w:color w:val="548DD4"/>
          <w:lang w:val="es-AR"/>
        </w:rPr>
      </w:pPr>
    </w:p>
    <w:p w:rsidR="00602DD1" w:rsidRDefault="00602DD1" w:rsidP="00602DD1">
      <w:pPr>
        <w:rPr>
          <w:i/>
          <w:noProof/>
          <w:color w:val="548DD4"/>
          <w:lang w:val="es-AR"/>
        </w:rPr>
      </w:pPr>
    </w:p>
    <w:p w:rsidR="00602DD1" w:rsidRDefault="00602DD1" w:rsidP="00602DD1">
      <w:pPr>
        <w:rPr>
          <w:i/>
          <w:noProof/>
          <w:color w:val="548DD4"/>
          <w:lang w:val="es-AR"/>
        </w:rPr>
      </w:pPr>
    </w:p>
    <w:p w:rsidR="00602DD1" w:rsidRDefault="00602DD1" w:rsidP="00602DD1">
      <w:pPr>
        <w:rPr>
          <w:i/>
          <w:noProof/>
          <w:color w:val="548DD4"/>
          <w:lang w:val="es-AR"/>
        </w:rPr>
      </w:pPr>
    </w:p>
    <w:p w:rsidR="00602DD1" w:rsidRPr="00160C3C" w:rsidRDefault="00602DD1" w:rsidP="00160C3C">
      <w:pPr>
        <w:pStyle w:val="Ttulo3"/>
        <w:ind w:left="0" w:firstLine="0"/>
      </w:pPr>
    </w:p>
    <w:sectPr w:rsidR="00602DD1" w:rsidRPr="00160C3C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B7F" w:rsidRDefault="00671B7F" w:rsidP="00C94FBE">
      <w:pPr>
        <w:spacing w:before="0" w:line="240" w:lineRule="auto"/>
      </w:pPr>
      <w:r>
        <w:separator/>
      </w:r>
    </w:p>
    <w:p w:rsidR="00671B7F" w:rsidRDefault="00671B7F"/>
  </w:endnote>
  <w:endnote w:type="continuationSeparator" w:id="0">
    <w:p w:rsidR="00671B7F" w:rsidRDefault="00671B7F" w:rsidP="00C94FBE">
      <w:pPr>
        <w:spacing w:before="0" w:line="240" w:lineRule="auto"/>
      </w:pPr>
      <w:r>
        <w:continuationSeparator/>
      </w:r>
    </w:p>
    <w:p w:rsidR="00671B7F" w:rsidRDefault="00671B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5E1" w:rsidRPr="00160C3C" w:rsidRDefault="00160C3C" w:rsidP="00160C3C">
    <w:pPr>
      <w:pStyle w:val="Sinespaciado"/>
      <w:rPr>
        <w:lang w:val="es-AR"/>
      </w:rPr>
    </w:pPr>
    <w:r>
      <w:rPr>
        <w:lang w:val="es-AR"/>
      </w:rPr>
      <w:t>Grupo Nº 1 – Gestión de Calidad de Software</w:t>
    </w:r>
    <w:r w:rsidR="00111693">
      <w:rPr>
        <w:noProof/>
        <w:lang w:val="en-U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1B9B80CB" wp14:editId="37A89FF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4435" cy="809625"/>
              <wp:effectExtent l="9525" t="0" r="8890" b="4445"/>
              <wp:wrapNone/>
              <wp:docPr id="3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4435" cy="809625"/>
                        <a:chOff x="8" y="9"/>
                        <a:chExt cx="15823" cy="1439"/>
                      </a:xfrm>
                    </wpg:grpSpPr>
                    <wps:wsp>
                      <wps:cNvPr id="4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407DBB49" id="Group 27" o:spid="_x0000_s1026" style="position:absolute;margin-left:0;margin-top:0;width:594.05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 w:rsidR="00111693"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0DDE16" wp14:editId="3E0DC889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305"/>
              <wp:effectExtent l="6985" t="12065" r="6985" b="8255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7303F1E" id="Rectangle 26" o:spid="_x0000_s1026" style="position:absolute;margin-left:38.95pt;margin-top:778.55pt;width:7.15pt;height:62.15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" fillcolor="#4bacc6" strokecolor="#205867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DD5A70" w:rsidRPr="00DD5A70">
      <w:rPr>
        <w:rFonts w:ascii="Cambria" w:hAnsi="Cambria" w:cs="Cambria"/>
      </w:rPr>
      <w:t xml:space="preserve">Página </w:t>
    </w:r>
    <w:r w:rsidR="00F61817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F61817" w:rsidRPr="00DD5A70">
      <w:rPr>
        <w:rFonts w:ascii="Cambria" w:hAnsi="Cambria" w:cs="Cambria"/>
      </w:rPr>
      <w:fldChar w:fldCharType="separate"/>
    </w:r>
    <w:r>
      <w:rPr>
        <w:rFonts w:ascii="Cambria" w:hAnsi="Cambria" w:cs="Cambria"/>
        <w:noProof/>
      </w:rPr>
      <w:t>5</w:t>
    </w:r>
    <w:r w:rsidR="00F61817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F61817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F61817" w:rsidRPr="00DD5A70">
      <w:rPr>
        <w:rFonts w:ascii="Cambria" w:hAnsi="Cambria" w:cs="Cambria"/>
      </w:rPr>
      <w:fldChar w:fldCharType="separate"/>
    </w:r>
    <w:r>
      <w:rPr>
        <w:rFonts w:ascii="Cambria" w:hAnsi="Cambria" w:cs="Cambria"/>
        <w:noProof/>
      </w:rPr>
      <w:t>5</w:t>
    </w:r>
    <w:r w:rsidR="00F61817" w:rsidRPr="00DD5A70">
      <w:rPr>
        <w:rFonts w:ascii="Cambria" w:hAnsi="Cambria" w:cs="Cambria"/>
      </w:rPr>
      <w:fldChar w:fldCharType="end"/>
    </w:r>
    <w:r w:rsidR="00111693"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362D6E2" wp14:editId="41DA85E7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305"/>
              <wp:effectExtent l="10160" t="12065" r="13335" b="8255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37AD11A" id="Rectangle 11" o:spid="_x0000_s1026" style="position:absolute;margin-left:549.2pt;margin-top:778.55pt;width:7.15pt;height:62.15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" fillcolor="#4bacc6" strokecolor="#205867">
              <w10:wrap anchorx="page" anchory="page"/>
            </v:rect>
          </w:pict>
        </mc:Fallback>
      </mc:AlternateContent>
    </w:r>
  </w:p>
  <w:p w:rsidR="0092483A" w:rsidRDefault="00160C3C" w:rsidP="00160C3C">
    <w:pPr>
      <w:pStyle w:val="Sinespaciado"/>
    </w:pPr>
    <w:r>
      <w:t>Sartini Nicolás – Muñoz Rut – Cadin Vanesa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B7F" w:rsidRDefault="00671B7F" w:rsidP="00C94FBE">
      <w:pPr>
        <w:spacing w:before="0" w:line="240" w:lineRule="auto"/>
      </w:pPr>
      <w:r>
        <w:separator/>
      </w:r>
    </w:p>
    <w:p w:rsidR="00671B7F" w:rsidRDefault="00671B7F"/>
  </w:footnote>
  <w:footnote w:type="continuationSeparator" w:id="0">
    <w:p w:rsidR="00671B7F" w:rsidRDefault="00671B7F" w:rsidP="00C94FBE">
      <w:pPr>
        <w:spacing w:before="0" w:line="240" w:lineRule="auto"/>
      </w:pPr>
      <w:r>
        <w:continuationSeparator/>
      </w:r>
    </w:p>
    <w:p w:rsidR="00671B7F" w:rsidRDefault="00671B7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F97" w:rsidRDefault="000C5A1B">
    <w:pPr>
      <w:pStyle w:val="Encabezado"/>
      <w:rPr>
        <w:rFonts w:ascii="Cambria" w:eastAsia="Times New Roman" w:hAnsi="Cambria"/>
      </w:rPr>
    </w:pPr>
    <w:r>
      <w:rPr>
        <w:rFonts w:ascii="Cambria" w:eastAsia="Times New Roman" w:hAnsi="Cambria"/>
        <w:lang w:val="es-AR"/>
      </w:rPr>
      <w:t>Modelo de Datos</w:t>
    </w:r>
  </w:p>
  <w:p w:rsidR="00D255E1" w:rsidRPr="000F4F97" w:rsidRDefault="00111693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89940"/>
              <wp:effectExtent l="5715" t="10795" r="8255" b="8890"/>
              <wp:wrapNone/>
              <wp:docPr id="10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3FB9227" id="Rectangle 41" o:spid="_x0000_s1026" style="position:absolute;margin-left:39.3pt;margin-top:.4pt;width:7.15pt;height:62.2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8830"/>
              <wp:effectExtent l="11430" t="10795" r="12065" b="9525"/>
              <wp:wrapNone/>
              <wp:docPr id="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3DF6DC1" id="Rectangle 34" o:spid="_x0000_s1026" style="position:absolute;margin-left:549.6pt;margin-top:.4pt;width:7.15pt;height:62.9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1895" cy="815340"/>
              <wp:effectExtent l="9525" t="0" r="11430" b="3810"/>
              <wp:wrapNone/>
              <wp:docPr id="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1895" cy="815340"/>
                        <a:chOff x="8" y="9"/>
                        <a:chExt cx="15823" cy="1439"/>
                      </a:xfrm>
                    </wpg:grpSpPr>
                    <wps:wsp>
                      <wps:cNvPr id="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547F0D52" id="Group 35" o:spid="_x0000_s1026" style="position:absolute;margin-left:0;margin-top:0;width:593.8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<w10:wrap anchorx="page" anchory="page"/>
            </v:group>
          </w:pict>
        </mc:Fallback>
      </mc:AlternateContent>
    </w:r>
    <w:r w:rsidR="000F4F97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D08CF"/>
    <w:multiLevelType w:val="hybridMultilevel"/>
    <w:tmpl w:val="FFF4C4F0"/>
    <w:lvl w:ilvl="0" w:tplc="8CA077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44CEF"/>
    <w:multiLevelType w:val="hybridMultilevel"/>
    <w:tmpl w:val="E86894CA"/>
    <w:lvl w:ilvl="0" w:tplc="8CA077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47FB4"/>
    <w:multiLevelType w:val="hybridMultilevel"/>
    <w:tmpl w:val="EC843A52"/>
    <w:lvl w:ilvl="0" w:tplc="757208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FE0635"/>
    <w:multiLevelType w:val="hybridMultilevel"/>
    <w:tmpl w:val="C00E51FE"/>
    <w:lvl w:ilvl="0" w:tplc="8CA077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2"/>
  </w:num>
  <w:num w:numId="4">
    <w:abstractNumId w:val="12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8"/>
  </w:num>
  <w:num w:numId="10">
    <w:abstractNumId w:val="19"/>
  </w:num>
  <w:num w:numId="11">
    <w:abstractNumId w:val="5"/>
  </w:num>
  <w:num w:numId="12">
    <w:abstractNumId w:val="17"/>
  </w:num>
  <w:num w:numId="13">
    <w:abstractNumId w:val="10"/>
  </w:num>
  <w:num w:numId="14">
    <w:abstractNumId w:val="9"/>
  </w:num>
  <w:num w:numId="15">
    <w:abstractNumId w:val="4"/>
  </w:num>
  <w:num w:numId="16">
    <w:abstractNumId w:val="16"/>
  </w:num>
  <w:num w:numId="17">
    <w:abstractNumId w:val="15"/>
  </w:num>
  <w:num w:numId="18">
    <w:abstractNumId w:val="6"/>
  </w:num>
  <w:num w:numId="19">
    <w:abstractNumId w:val="13"/>
  </w:num>
  <w:num w:numId="20">
    <w:abstractNumId w:val="11"/>
  </w:num>
  <w:num w:numId="21">
    <w:abstractNumId w:val="1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93"/>
    <w:rsid w:val="00011BED"/>
    <w:rsid w:val="00017EFE"/>
    <w:rsid w:val="000279E1"/>
    <w:rsid w:val="000415FF"/>
    <w:rsid w:val="00045838"/>
    <w:rsid w:val="00045F1A"/>
    <w:rsid w:val="00072689"/>
    <w:rsid w:val="00087F53"/>
    <w:rsid w:val="00092BC0"/>
    <w:rsid w:val="000A0FE7"/>
    <w:rsid w:val="000A5F6C"/>
    <w:rsid w:val="000B4B51"/>
    <w:rsid w:val="000C4C42"/>
    <w:rsid w:val="000C4E31"/>
    <w:rsid w:val="000C5A1B"/>
    <w:rsid w:val="000D4C6E"/>
    <w:rsid w:val="000E6AD4"/>
    <w:rsid w:val="000F0E00"/>
    <w:rsid w:val="000F1888"/>
    <w:rsid w:val="000F4F97"/>
    <w:rsid w:val="000F79DF"/>
    <w:rsid w:val="00101C4D"/>
    <w:rsid w:val="0010416D"/>
    <w:rsid w:val="00111693"/>
    <w:rsid w:val="001117D6"/>
    <w:rsid w:val="001163FF"/>
    <w:rsid w:val="0012205F"/>
    <w:rsid w:val="0013599F"/>
    <w:rsid w:val="001410A7"/>
    <w:rsid w:val="00143435"/>
    <w:rsid w:val="00144AE4"/>
    <w:rsid w:val="00150702"/>
    <w:rsid w:val="00160C3C"/>
    <w:rsid w:val="00176CB5"/>
    <w:rsid w:val="00183953"/>
    <w:rsid w:val="00185A46"/>
    <w:rsid w:val="00191198"/>
    <w:rsid w:val="001950C8"/>
    <w:rsid w:val="00195934"/>
    <w:rsid w:val="001A2EE6"/>
    <w:rsid w:val="001C27FD"/>
    <w:rsid w:val="001C310A"/>
    <w:rsid w:val="001C6104"/>
    <w:rsid w:val="001C799E"/>
    <w:rsid w:val="001F5F92"/>
    <w:rsid w:val="0020621B"/>
    <w:rsid w:val="002119FF"/>
    <w:rsid w:val="002142F2"/>
    <w:rsid w:val="002145E7"/>
    <w:rsid w:val="00217A70"/>
    <w:rsid w:val="00222AA1"/>
    <w:rsid w:val="00224B75"/>
    <w:rsid w:val="00236164"/>
    <w:rsid w:val="00251E3D"/>
    <w:rsid w:val="0025469E"/>
    <w:rsid w:val="002548A5"/>
    <w:rsid w:val="00260F53"/>
    <w:rsid w:val="00266C42"/>
    <w:rsid w:val="002879A2"/>
    <w:rsid w:val="00295CA9"/>
    <w:rsid w:val="002A41AA"/>
    <w:rsid w:val="002B506A"/>
    <w:rsid w:val="002B5AF9"/>
    <w:rsid w:val="002D0CCB"/>
    <w:rsid w:val="002D57DA"/>
    <w:rsid w:val="002E0AB6"/>
    <w:rsid w:val="002E7874"/>
    <w:rsid w:val="002F1461"/>
    <w:rsid w:val="002F6293"/>
    <w:rsid w:val="00302798"/>
    <w:rsid w:val="003130E3"/>
    <w:rsid w:val="003149A1"/>
    <w:rsid w:val="00344258"/>
    <w:rsid w:val="003560F2"/>
    <w:rsid w:val="00360FDB"/>
    <w:rsid w:val="00363FD1"/>
    <w:rsid w:val="00364ADA"/>
    <w:rsid w:val="003803CC"/>
    <w:rsid w:val="00386540"/>
    <w:rsid w:val="003973B3"/>
    <w:rsid w:val="003B683A"/>
    <w:rsid w:val="003B7F1F"/>
    <w:rsid w:val="003C54B1"/>
    <w:rsid w:val="003E12FE"/>
    <w:rsid w:val="003E74FD"/>
    <w:rsid w:val="0040066E"/>
    <w:rsid w:val="004525FF"/>
    <w:rsid w:val="004807AF"/>
    <w:rsid w:val="00493288"/>
    <w:rsid w:val="004A54C8"/>
    <w:rsid w:val="004C5D7E"/>
    <w:rsid w:val="004D45CD"/>
    <w:rsid w:val="004D4819"/>
    <w:rsid w:val="004D5185"/>
    <w:rsid w:val="004E4935"/>
    <w:rsid w:val="004F4D25"/>
    <w:rsid w:val="005017FA"/>
    <w:rsid w:val="005046A5"/>
    <w:rsid w:val="00504A67"/>
    <w:rsid w:val="00506E51"/>
    <w:rsid w:val="00511D9A"/>
    <w:rsid w:val="00515617"/>
    <w:rsid w:val="0052352E"/>
    <w:rsid w:val="005273F6"/>
    <w:rsid w:val="00536A3D"/>
    <w:rsid w:val="00551C63"/>
    <w:rsid w:val="00564033"/>
    <w:rsid w:val="00566CAB"/>
    <w:rsid w:val="00570F4F"/>
    <w:rsid w:val="00571137"/>
    <w:rsid w:val="00581D90"/>
    <w:rsid w:val="005857BB"/>
    <w:rsid w:val="00594898"/>
    <w:rsid w:val="00597A23"/>
    <w:rsid w:val="005A0664"/>
    <w:rsid w:val="005A301A"/>
    <w:rsid w:val="005A52A2"/>
    <w:rsid w:val="005B6373"/>
    <w:rsid w:val="005E74F7"/>
    <w:rsid w:val="005E76A4"/>
    <w:rsid w:val="005F133C"/>
    <w:rsid w:val="005F5429"/>
    <w:rsid w:val="005F60BA"/>
    <w:rsid w:val="00602DD1"/>
    <w:rsid w:val="006124BF"/>
    <w:rsid w:val="00616A6E"/>
    <w:rsid w:val="00671B7F"/>
    <w:rsid w:val="006919D5"/>
    <w:rsid w:val="006A04D2"/>
    <w:rsid w:val="006A1365"/>
    <w:rsid w:val="006A2495"/>
    <w:rsid w:val="006B3371"/>
    <w:rsid w:val="006B35D9"/>
    <w:rsid w:val="006D7DDE"/>
    <w:rsid w:val="006F5AE1"/>
    <w:rsid w:val="006F62D8"/>
    <w:rsid w:val="00700B05"/>
    <w:rsid w:val="0070494E"/>
    <w:rsid w:val="00705C02"/>
    <w:rsid w:val="007060DD"/>
    <w:rsid w:val="00706A07"/>
    <w:rsid w:val="00711DF8"/>
    <w:rsid w:val="00723B0C"/>
    <w:rsid w:val="007447BE"/>
    <w:rsid w:val="00751361"/>
    <w:rsid w:val="00774ECE"/>
    <w:rsid w:val="007821BE"/>
    <w:rsid w:val="00782498"/>
    <w:rsid w:val="00794AFE"/>
    <w:rsid w:val="007A33C6"/>
    <w:rsid w:val="007B151B"/>
    <w:rsid w:val="007B2E53"/>
    <w:rsid w:val="007C742C"/>
    <w:rsid w:val="007D7477"/>
    <w:rsid w:val="007E66A5"/>
    <w:rsid w:val="007F38C0"/>
    <w:rsid w:val="00801130"/>
    <w:rsid w:val="00803A74"/>
    <w:rsid w:val="00816B5F"/>
    <w:rsid w:val="00817955"/>
    <w:rsid w:val="00822C20"/>
    <w:rsid w:val="00841890"/>
    <w:rsid w:val="00842D1E"/>
    <w:rsid w:val="0084706A"/>
    <w:rsid w:val="008539BD"/>
    <w:rsid w:val="00861B8F"/>
    <w:rsid w:val="008652EE"/>
    <w:rsid w:val="00866124"/>
    <w:rsid w:val="00866435"/>
    <w:rsid w:val="00867DE9"/>
    <w:rsid w:val="00870574"/>
    <w:rsid w:val="008844CD"/>
    <w:rsid w:val="00885BB2"/>
    <w:rsid w:val="008860FE"/>
    <w:rsid w:val="008970F4"/>
    <w:rsid w:val="0089787A"/>
    <w:rsid w:val="008A040A"/>
    <w:rsid w:val="008B3B0F"/>
    <w:rsid w:val="008B6726"/>
    <w:rsid w:val="008B6C9A"/>
    <w:rsid w:val="008C36AB"/>
    <w:rsid w:val="008C3E2F"/>
    <w:rsid w:val="008D7588"/>
    <w:rsid w:val="008E2832"/>
    <w:rsid w:val="008E48FB"/>
    <w:rsid w:val="00904CB6"/>
    <w:rsid w:val="0092483A"/>
    <w:rsid w:val="00924987"/>
    <w:rsid w:val="00931895"/>
    <w:rsid w:val="00940C42"/>
    <w:rsid w:val="00941520"/>
    <w:rsid w:val="00942049"/>
    <w:rsid w:val="00946DDC"/>
    <w:rsid w:val="0096683E"/>
    <w:rsid w:val="009A3173"/>
    <w:rsid w:val="009D101F"/>
    <w:rsid w:val="009E25EF"/>
    <w:rsid w:val="009E4DA8"/>
    <w:rsid w:val="009F4449"/>
    <w:rsid w:val="00A0436A"/>
    <w:rsid w:val="00A12B5B"/>
    <w:rsid w:val="00A13DBA"/>
    <w:rsid w:val="00A21516"/>
    <w:rsid w:val="00A2496D"/>
    <w:rsid w:val="00A4002B"/>
    <w:rsid w:val="00A4167C"/>
    <w:rsid w:val="00A45630"/>
    <w:rsid w:val="00A50ABB"/>
    <w:rsid w:val="00A53A7E"/>
    <w:rsid w:val="00A55B05"/>
    <w:rsid w:val="00A670E3"/>
    <w:rsid w:val="00A77D01"/>
    <w:rsid w:val="00A8070B"/>
    <w:rsid w:val="00AC6713"/>
    <w:rsid w:val="00AD0A1F"/>
    <w:rsid w:val="00AE0C53"/>
    <w:rsid w:val="00AE58F6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5982"/>
    <w:rsid w:val="00B77F48"/>
    <w:rsid w:val="00BA699A"/>
    <w:rsid w:val="00BB23C2"/>
    <w:rsid w:val="00BB4A41"/>
    <w:rsid w:val="00BB4D6F"/>
    <w:rsid w:val="00BB6AAE"/>
    <w:rsid w:val="00BB7855"/>
    <w:rsid w:val="00BC5404"/>
    <w:rsid w:val="00C00A70"/>
    <w:rsid w:val="00C05700"/>
    <w:rsid w:val="00C23F8C"/>
    <w:rsid w:val="00C24CDC"/>
    <w:rsid w:val="00C26C2C"/>
    <w:rsid w:val="00C26C78"/>
    <w:rsid w:val="00C37985"/>
    <w:rsid w:val="00C42873"/>
    <w:rsid w:val="00C5135E"/>
    <w:rsid w:val="00C578D1"/>
    <w:rsid w:val="00C60544"/>
    <w:rsid w:val="00C7670E"/>
    <w:rsid w:val="00C872BB"/>
    <w:rsid w:val="00C87CF7"/>
    <w:rsid w:val="00C94FBE"/>
    <w:rsid w:val="00C97238"/>
    <w:rsid w:val="00CA09A3"/>
    <w:rsid w:val="00CA61D7"/>
    <w:rsid w:val="00CB2CC9"/>
    <w:rsid w:val="00CC5E09"/>
    <w:rsid w:val="00CC671B"/>
    <w:rsid w:val="00CD323E"/>
    <w:rsid w:val="00CD6113"/>
    <w:rsid w:val="00CE0252"/>
    <w:rsid w:val="00CE0C6E"/>
    <w:rsid w:val="00CE5F83"/>
    <w:rsid w:val="00CE7C8F"/>
    <w:rsid w:val="00CE7F5B"/>
    <w:rsid w:val="00D01B23"/>
    <w:rsid w:val="00D06E99"/>
    <w:rsid w:val="00D15FB2"/>
    <w:rsid w:val="00D255E1"/>
    <w:rsid w:val="00D4598A"/>
    <w:rsid w:val="00D606C6"/>
    <w:rsid w:val="00D649B2"/>
    <w:rsid w:val="00D657B8"/>
    <w:rsid w:val="00D80E83"/>
    <w:rsid w:val="00D935E3"/>
    <w:rsid w:val="00D93FEC"/>
    <w:rsid w:val="00D95EEA"/>
    <w:rsid w:val="00DA1CEB"/>
    <w:rsid w:val="00DA284A"/>
    <w:rsid w:val="00DC1BAB"/>
    <w:rsid w:val="00DC6867"/>
    <w:rsid w:val="00DD0159"/>
    <w:rsid w:val="00DD5A70"/>
    <w:rsid w:val="00E01FEC"/>
    <w:rsid w:val="00E024D8"/>
    <w:rsid w:val="00E037C9"/>
    <w:rsid w:val="00E1375F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869EA"/>
    <w:rsid w:val="00E93312"/>
    <w:rsid w:val="00E96B2E"/>
    <w:rsid w:val="00EA155A"/>
    <w:rsid w:val="00EA7D8C"/>
    <w:rsid w:val="00EB2CE1"/>
    <w:rsid w:val="00EB5D6A"/>
    <w:rsid w:val="00ED53ED"/>
    <w:rsid w:val="00EE0084"/>
    <w:rsid w:val="00EF2CAE"/>
    <w:rsid w:val="00F045A2"/>
    <w:rsid w:val="00F163F8"/>
    <w:rsid w:val="00F23068"/>
    <w:rsid w:val="00F36808"/>
    <w:rsid w:val="00F438B1"/>
    <w:rsid w:val="00F54DA6"/>
    <w:rsid w:val="00F61817"/>
    <w:rsid w:val="00F64ED5"/>
    <w:rsid w:val="00F6748E"/>
    <w:rsid w:val="00F749C9"/>
    <w:rsid w:val="00F74EE3"/>
    <w:rsid w:val="00F771E5"/>
    <w:rsid w:val="00F813E9"/>
    <w:rsid w:val="00F815F5"/>
    <w:rsid w:val="00F926BE"/>
    <w:rsid w:val="00FA4AD7"/>
    <w:rsid w:val="00FA52C6"/>
    <w:rsid w:val="00FB628D"/>
    <w:rsid w:val="00FC4195"/>
    <w:rsid w:val="00FD679B"/>
    <w:rsid w:val="00FD7E90"/>
    <w:rsid w:val="00FE52F2"/>
    <w:rsid w:val="00FE7ED5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."/>
  <w:listSeparator w:val=","/>
  <w14:docId w14:val="44D16725"/>
  <w15:chartTrackingRefBased/>
  <w15:docId w15:val="{D0ABCA9D-F538-4D1F-9275-72C48AC9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AE58F6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00A70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  <w:style w:type="paragraph" w:customStyle="1" w:styleId="LabGroup-Normal">
    <w:name w:val="LabGroup - Normal"/>
    <w:basedOn w:val="Normal"/>
    <w:qFormat/>
    <w:rsid w:val="00111693"/>
    <w:pPr>
      <w:jc w:val="both"/>
    </w:pPr>
    <w:rPr>
      <w:lang w:val="es-AR"/>
    </w:rPr>
  </w:style>
  <w:style w:type="character" w:customStyle="1" w:styleId="apple-converted-space">
    <w:name w:val="apple-converted-space"/>
    <w:rsid w:val="00111693"/>
  </w:style>
  <w:style w:type="paragraph" w:styleId="Prrafodelista">
    <w:name w:val="List Paragraph"/>
    <w:basedOn w:val="Normal"/>
    <w:uiPriority w:val="34"/>
    <w:qFormat/>
    <w:rsid w:val="00A77D01"/>
    <w:pPr>
      <w:ind w:left="720"/>
      <w:contextualSpacing/>
    </w:pPr>
  </w:style>
  <w:style w:type="table" w:styleId="Tablanormal5">
    <w:name w:val="Plain Table 5"/>
    <w:basedOn w:val="Tablanormal"/>
    <w:uiPriority w:val="45"/>
    <w:rsid w:val="00D95EE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ic_en_Sistemas\GestionC\Plantillas-dot\Documentacion\analisis_y_diseno\Plantilla%20Modelo%20de%20Da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8346F5-00E2-4812-B267-CE8CBF239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Datos.dot</Template>
  <TotalTime>64</TotalTime>
  <Pages>5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Nombre del Grupo de Desarrollo o Asignatura</Company>
  <LinksUpToDate>false</LinksUpToDate>
  <CharactersWithSpaces>1785</CharactersWithSpaces>
  <SharedDoc>false</SharedDoc>
  <HLinks>
    <vt:vector size="120" baseType="variant"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_Toc257619009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_Toc257619008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_Toc257619007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_Toc257619006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_Toc257619005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_Toc257619004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_Toc257619003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_Toc257619002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_Toc257619001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_Toc257619000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_Toc257618999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_Toc257618998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_Toc257618997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_Toc257618996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_Toc257618995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_Toc257618994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_Toc257618993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_Toc257618992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_Toc257618991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_Toc257618990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&lt;Nombre del Proyecto&gt;</dc:subject>
  <dc:creator>Lorena</dc:creator>
  <cp:keywords/>
  <dc:description/>
  <cp:lastModifiedBy>Nicolas</cp:lastModifiedBy>
  <cp:revision>22</cp:revision>
  <dcterms:created xsi:type="dcterms:W3CDTF">2021-05-14T03:20:00Z</dcterms:created>
  <dcterms:modified xsi:type="dcterms:W3CDTF">2021-05-15T17:27:00Z</dcterms:modified>
</cp:coreProperties>
</file>